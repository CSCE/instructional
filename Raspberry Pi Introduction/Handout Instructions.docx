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8EA" w:rsidRPr="00285637" w:rsidRDefault="00E078EA" w:rsidP="008D09CA">
      <w:pPr>
        <w:pStyle w:val="Title"/>
        <w:jc w:val="both"/>
        <w:rPr>
          <w:rStyle w:val="Strong"/>
          <w:rFonts w:ascii="Arial" w:hAnsi="Arial" w:cs="Arial"/>
          <w:b w:val="0"/>
          <w:color w:val="C00000"/>
        </w:rPr>
      </w:pPr>
      <w:r w:rsidRPr="00285637">
        <w:rPr>
          <w:rStyle w:val="Strong"/>
          <w:rFonts w:ascii="Arial" w:hAnsi="Arial" w:cs="Arial"/>
          <w:b w:val="0"/>
          <w:color w:val="C00000"/>
        </w:rPr>
        <w:t>Raspberry Pi’looza</w:t>
      </w:r>
      <w:r w:rsidR="009C3ACE" w:rsidRPr="00285637">
        <w:rPr>
          <w:rStyle w:val="Strong"/>
          <w:rFonts w:ascii="Arial" w:hAnsi="Arial" w:cs="Arial"/>
          <w:b w:val="0"/>
          <w:color w:val="C00000"/>
        </w:rPr>
        <w:t xml:space="preserve">            </w:t>
      </w:r>
      <w:r w:rsidR="009C3ACE" w:rsidRPr="00285637">
        <w:rPr>
          <w:rFonts w:ascii="Arial" w:hAnsi="Arial" w:cs="Arial"/>
          <w:bCs/>
          <w:noProof/>
          <w:color w:val="C00000"/>
          <w:lang w:eastAsia="en-US"/>
        </w:rPr>
        <w:drawing>
          <wp:inline distT="0" distB="0" distL="0" distR="0">
            <wp:extent cx="1079500" cy="1447800"/>
            <wp:effectExtent l="76200" t="57150" r="82550" b="952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spberry-Penguin[1].png"/>
                    <pic:cNvPicPr/>
                  </pic:nvPicPr>
                  <pic:blipFill>
                    <a:blip r:embed="rId9" cstate="print">
                      <a:extLst>
                        <a:ext uri="{28A0092B-C50C-407E-A947-70E740481C1C}">
                          <a14:useLocalDpi xmlns:a14="http://schemas.microsoft.com/office/drawing/2010/main" val="0"/>
                        </a:ext>
                      </a:extLst>
                    </a:blip>
                    <a:stretch>
                      <a:fillRect/>
                    </a:stretch>
                  </pic:blipFill>
                  <pic:spPr>
                    <a:xfrm rot="687672">
                      <a:off x="0" y="0"/>
                      <a:ext cx="1079917" cy="1448359"/>
                    </a:xfrm>
                    <a:prstGeom prst="rect">
                      <a:avLst/>
                    </a:prstGeom>
                  </pic:spPr>
                </pic:pic>
              </a:graphicData>
            </a:graphic>
          </wp:inline>
        </w:drawing>
      </w:r>
    </w:p>
    <w:p w:rsidR="00E078EA" w:rsidRPr="00285637" w:rsidRDefault="00E078EA" w:rsidP="008D09CA">
      <w:pPr>
        <w:spacing w:before="100" w:beforeAutospacing="1" w:after="100" w:afterAutospacing="1" w:line="240" w:lineRule="auto"/>
        <w:rPr>
          <w:rStyle w:val="Strong"/>
          <w:rFonts w:ascii="Arial" w:hAnsi="Arial" w:cs="Arial"/>
          <w:b w:val="0"/>
          <w:lang w:eastAsia="en-US"/>
        </w:rPr>
      </w:pPr>
      <w:r w:rsidRPr="00285637">
        <w:rPr>
          <w:rStyle w:val="Strong"/>
          <w:rFonts w:ascii="Arial" w:hAnsi="Arial" w:cs="Arial"/>
          <w:b w:val="0"/>
          <w:lang w:eastAsia="en-US"/>
        </w:rPr>
        <w:t xml:space="preserve">1.      </w:t>
      </w:r>
      <w:r w:rsidR="00285637" w:rsidRPr="00285637">
        <w:rPr>
          <w:rStyle w:val="Strong"/>
          <w:rFonts w:ascii="Arial" w:hAnsi="Arial" w:cs="Arial"/>
          <w:b w:val="0"/>
          <w:lang w:eastAsia="en-US"/>
        </w:rPr>
        <w:t>Find all required compone</w:t>
      </w:r>
      <w:bookmarkStart w:id="0" w:name="_GoBack"/>
      <w:bookmarkEnd w:id="0"/>
      <w:r w:rsidR="00285637" w:rsidRPr="00285637">
        <w:rPr>
          <w:rStyle w:val="Strong"/>
          <w:rFonts w:ascii="Arial" w:hAnsi="Arial" w:cs="Arial"/>
          <w:b w:val="0"/>
          <w:lang w:eastAsia="en-US"/>
        </w:rPr>
        <w:t>nt</w:t>
      </w:r>
      <w:r w:rsidR="00C230F5">
        <w:rPr>
          <w:rStyle w:val="Strong"/>
          <w:rFonts w:ascii="Arial" w:hAnsi="Arial" w:cs="Arial"/>
          <w:b w:val="0"/>
          <w:lang w:eastAsia="en-US"/>
        </w:rPr>
        <w:t>s for the raspberry pi:</w:t>
      </w:r>
    </w:p>
    <w:p w:rsidR="00E078EA" w:rsidRPr="00285637" w:rsidRDefault="00E078EA" w:rsidP="008D09CA">
      <w:pPr>
        <w:spacing w:before="100" w:beforeAutospacing="1" w:after="100" w:afterAutospacing="1" w:line="240" w:lineRule="auto"/>
        <w:ind w:left="2208"/>
        <w:rPr>
          <w:rStyle w:val="Strong"/>
          <w:rFonts w:ascii="Arial" w:hAnsi="Arial" w:cs="Arial"/>
          <w:b w:val="0"/>
          <w:lang w:eastAsia="en-US"/>
        </w:rPr>
      </w:pPr>
      <w:r w:rsidRPr="00285637">
        <w:rPr>
          <w:rStyle w:val="Strong"/>
          <w:rFonts w:ascii="Arial" w:hAnsi="Arial" w:cs="Arial"/>
          <w:b w:val="0"/>
          <w:lang w:eastAsia="en-US"/>
        </w:rPr>
        <w:t>·        1 Raspberry Pi</w:t>
      </w:r>
    </w:p>
    <w:p w:rsidR="00E078EA" w:rsidRPr="00285637" w:rsidRDefault="009C3ACE" w:rsidP="008D09CA">
      <w:pPr>
        <w:spacing w:before="100" w:beforeAutospacing="1" w:after="100" w:afterAutospacing="1" w:line="240" w:lineRule="auto"/>
        <w:ind w:left="2208"/>
        <w:rPr>
          <w:rStyle w:val="Strong"/>
          <w:rFonts w:ascii="Arial" w:hAnsi="Arial" w:cs="Arial"/>
          <w:b w:val="0"/>
          <w:lang w:eastAsia="en-US"/>
        </w:rPr>
      </w:pPr>
      <w:r w:rsidRPr="00285637">
        <w:rPr>
          <w:rFonts w:ascii="Arial" w:hAnsi="Arial" w:cs="Arial"/>
          <w:bCs/>
          <w:noProof/>
          <w:color w:val="C00000"/>
          <w:lang w:eastAsia="en-US"/>
        </w:rPr>
        <w:drawing>
          <wp:anchor distT="0" distB="0" distL="114300" distR="114300" simplePos="0" relativeHeight="251658240" behindDoc="0" locked="0" layoutInCell="1" allowOverlap="1" wp14:anchorId="6782C6B9" wp14:editId="1F0E9C3F">
            <wp:simplePos x="0" y="0"/>
            <wp:positionH relativeFrom="margin">
              <wp:align>right</wp:align>
            </wp:positionH>
            <wp:positionV relativeFrom="paragraph">
              <wp:posOffset>9525</wp:posOffset>
            </wp:positionV>
            <wp:extent cx="2178050" cy="1809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spberry-Pi-289x300[1].png"/>
                    <pic:cNvPicPr/>
                  </pic:nvPicPr>
                  <pic:blipFill rotWithShape="1">
                    <a:blip r:embed="rId10">
                      <a:extLst>
                        <a:ext uri="{28A0092B-C50C-407E-A947-70E740481C1C}">
                          <a14:useLocalDpi xmlns:a14="http://schemas.microsoft.com/office/drawing/2010/main" val="0"/>
                        </a:ext>
                      </a:extLst>
                    </a:blip>
                    <a:srcRect l="-30048" t="124730" r="-30985" b="-177956"/>
                    <a:stretch/>
                  </pic:blipFill>
                  <pic:spPr>
                    <a:xfrm>
                      <a:off x="0" y="0"/>
                      <a:ext cx="2178050" cy="1809750"/>
                    </a:xfrm>
                    <a:prstGeom prst="rect">
                      <a:avLst/>
                    </a:prstGeom>
                  </pic:spPr>
                </pic:pic>
              </a:graphicData>
            </a:graphic>
            <wp14:sizeRelH relativeFrom="margin">
              <wp14:pctWidth>0</wp14:pctWidth>
            </wp14:sizeRelH>
            <wp14:sizeRelV relativeFrom="margin">
              <wp14:pctHeight>0</wp14:pctHeight>
            </wp14:sizeRelV>
          </wp:anchor>
        </w:drawing>
      </w:r>
      <w:r w:rsidR="00E078EA" w:rsidRPr="00285637">
        <w:rPr>
          <w:rStyle w:val="Strong"/>
          <w:rFonts w:ascii="Arial" w:hAnsi="Arial" w:cs="Arial"/>
          <w:b w:val="0"/>
          <w:lang w:eastAsia="en-US"/>
        </w:rPr>
        <w:t>·        1 HDMI converter</w:t>
      </w:r>
    </w:p>
    <w:p w:rsidR="00E078EA" w:rsidRPr="00285637" w:rsidRDefault="00E078EA" w:rsidP="008D09CA">
      <w:pPr>
        <w:spacing w:before="100" w:beforeAutospacing="1" w:after="100" w:afterAutospacing="1" w:line="240" w:lineRule="auto"/>
        <w:ind w:left="2208"/>
        <w:rPr>
          <w:rStyle w:val="Strong"/>
          <w:rFonts w:ascii="Arial" w:hAnsi="Arial" w:cs="Arial"/>
          <w:b w:val="0"/>
          <w:lang w:eastAsia="en-US"/>
        </w:rPr>
      </w:pPr>
      <w:r w:rsidRPr="00285637">
        <w:rPr>
          <w:rStyle w:val="Strong"/>
          <w:rFonts w:ascii="Arial" w:hAnsi="Arial" w:cs="Arial"/>
          <w:b w:val="0"/>
          <w:lang w:eastAsia="en-US"/>
        </w:rPr>
        <w:t>·        1 Mouse</w:t>
      </w:r>
    </w:p>
    <w:p w:rsidR="00E078EA" w:rsidRPr="00285637" w:rsidRDefault="00E078EA" w:rsidP="008D09CA">
      <w:pPr>
        <w:spacing w:before="100" w:beforeAutospacing="1" w:after="100" w:afterAutospacing="1" w:line="240" w:lineRule="auto"/>
        <w:ind w:left="2208"/>
        <w:rPr>
          <w:rStyle w:val="Strong"/>
          <w:rFonts w:ascii="Arial" w:hAnsi="Arial" w:cs="Arial"/>
          <w:b w:val="0"/>
          <w:lang w:eastAsia="en-US"/>
        </w:rPr>
      </w:pPr>
      <w:r w:rsidRPr="00285637">
        <w:rPr>
          <w:rStyle w:val="Strong"/>
          <w:rFonts w:ascii="Arial" w:hAnsi="Arial" w:cs="Arial"/>
          <w:b w:val="0"/>
          <w:lang w:eastAsia="en-US"/>
        </w:rPr>
        <w:t>·        1 Keyboard</w:t>
      </w:r>
    </w:p>
    <w:p w:rsidR="00E078EA" w:rsidRPr="00285637" w:rsidRDefault="00E078EA" w:rsidP="008D09CA">
      <w:pPr>
        <w:spacing w:before="100" w:beforeAutospacing="1" w:after="100" w:afterAutospacing="1" w:line="240" w:lineRule="auto"/>
        <w:ind w:left="2208"/>
        <w:rPr>
          <w:rStyle w:val="Strong"/>
          <w:rFonts w:ascii="Arial" w:hAnsi="Arial" w:cs="Arial"/>
          <w:b w:val="0"/>
          <w:lang w:eastAsia="en-US"/>
        </w:rPr>
      </w:pPr>
      <w:r w:rsidRPr="00285637">
        <w:rPr>
          <w:rStyle w:val="Strong"/>
          <w:rFonts w:ascii="Arial" w:hAnsi="Arial" w:cs="Arial"/>
          <w:b w:val="0"/>
          <w:lang w:eastAsia="en-US"/>
        </w:rPr>
        <w:t xml:space="preserve">·        1 Micro SD </w:t>
      </w:r>
      <w:r w:rsidR="00C230F5">
        <w:rPr>
          <w:rStyle w:val="Strong"/>
          <w:rFonts w:ascii="Arial" w:hAnsi="Arial" w:cs="Arial"/>
          <w:b w:val="0"/>
          <w:lang w:eastAsia="en-US"/>
        </w:rPr>
        <w:t>c</w:t>
      </w:r>
      <w:r w:rsidRPr="00285637">
        <w:rPr>
          <w:rStyle w:val="Strong"/>
          <w:rFonts w:ascii="Arial" w:hAnsi="Arial" w:cs="Arial"/>
          <w:b w:val="0"/>
          <w:lang w:eastAsia="en-US"/>
        </w:rPr>
        <w:t>ard</w:t>
      </w:r>
    </w:p>
    <w:p w:rsidR="00E078EA" w:rsidRPr="00285637" w:rsidRDefault="00C230F5" w:rsidP="008D09CA">
      <w:pPr>
        <w:spacing w:before="100" w:beforeAutospacing="1" w:after="100" w:afterAutospacing="1" w:line="240" w:lineRule="auto"/>
        <w:ind w:left="2208"/>
        <w:rPr>
          <w:rStyle w:val="Strong"/>
          <w:rFonts w:ascii="Arial" w:hAnsi="Arial" w:cs="Arial"/>
          <w:b w:val="0"/>
          <w:lang w:eastAsia="en-US"/>
        </w:rPr>
      </w:pPr>
      <w:r>
        <w:rPr>
          <w:rStyle w:val="Strong"/>
          <w:rFonts w:ascii="Arial" w:hAnsi="Arial" w:cs="Arial"/>
          <w:b w:val="0"/>
          <w:lang w:eastAsia="en-US"/>
        </w:rPr>
        <w:t>·        1 Power c</w:t>
      </w:r>
      <w:r w:rsidR="00E078EA" w:rsidRPr="00285637">
        <w:rPr>
          <w:rStyle w:val="Strong"/>
          <w:rFonts w:ascii="Arial" w:hAnsi="Arial" w:cs="Arial"/>
          <w:b w:val="0"/>
          <w:lang w:eastAsia="en-US"/>
        </w:rPr>
        <w:t>able</w:t>
      </w:r>
    </w:p>
    <w:p w:rsidR="00E078EA" w:rsidRPr="00285637" w:rsidRDefault="00E078EA" w:rsidP="008D09CA">
      <w:pPr>
        <w:spacing w:before="100" w:beforeAutospacing="1" w:after="100" w:afterAutospacing="1" w:line="240" w:lineRule="auto"/>
        <w:ind w:left="2208"/>
        <w:rPr>
          <w:rStyle w:val="Strong"/>
          <w:rFonts w:ascii="Arial" w:hAnsi="Arial" w:cs="Arial"/>
          <w:b w:val="0"/>
          <w:lang w:eastAsia="en-US"/>
        </w:rPr>
      </w:pPr>
      <w:r w:rsidRPr="00285637">
        <w:rPr>
          <w:rStyle w:val="Strong"/>
          <w:rFonts w:ascii="Arial" w:hAnsi="Arial" w:cs="Arial"/>
          <w:b w:val="0"/>
          <w:lang w:eastAsia="en-US"/>
        </w:rPr>
        <w:t>·        1 VGA cable</w:t>
      </w:r>
    </w:p>
    <w:p w:rsidR="00E078EA" w:rsidRPr="00285637" w:rsidRDefault="00E078EA" w:rsidP="008D09CA">
      <w:pPr>
        <w:spacing w:before="100" w:beforeAutospacing="1" w:after="100" w:afterAutospacing="1" w:line="240" w:lineRule="auto"/>
        <w:ind w:left="2208"/>
        <w:rPr>
          <w:rStyle w:val="Strong"/>
          <w:rFonts w:ascii="Arial" w:hAnsi="Arial" w:cs="Arial"/>
          <w:b w:val="0"/>
          <w:lang w:eastAsia="en-US"/>
        </w:rPr>
      </w:pPr>
      <w:r w:rsidRPr="00285637">
        <w:rPr>
          <w:rStyle w:val="Strong"/>
          <w:rFonts w:ascii="Arial" w:hAnsi="Arial" w:cs="Arial"/>
          <w:b w:val="0"/>
          <w:lang w:eastAsia="en-US"/>
        </w:rPr>
        <w:t xml:space="preserve">·        1 Ethernet </w:t>
      </w:r>
      <w:r w:rsidR="00C230F5">
        <w:rPr>
          <w:rStyle w:val="Strong"/>
          <w:rFonts w:ascii="Arial" w:hAnsi="Arial" w:cs="Arial"/>
          <w:b w:val="0"/>
          <w:lang w:eastAsia="en-US"/>
        </w:rPr>
        <w:t>c</w:t>
      </w:r>
      <w:r w:rsidRPr="00285637">
        <w:rPr>
          <w:rStyle w:val="Strong"/>
          <w:rFonts w:ascii="Arial" w:hAnsi="Arial" w:cs="Arial"/>
          <w:b w:val="0"/>
          <w:lang w:eastAsia="en-US"/>
        </w:rPr>
        <w:t>able</w:t>
      </w:r>
    </w:p>
    <w:p w:rsidR="00E078EA" w:rsidRPr="00285637" w:rsidRDefault="00E078EA" w:rsidP="008D09CA">
      <w:pPr>
        <w:spacing w:before="100" w:beforeAutospacing="1" w:after="100" w:afterAutospacing="1" w:line="240" w:lineRule="auto"/>
        <w:ind w:left="912"/>
        <w:rPr>
          <w:rStyle w:val="Strong"/>
          <w:rFonts w:ascii="Arial" w:hAnsi="Arial" w:cs="Arial"/>
          <w:b w:val="0"/>
          <w:lang w:eastAsia="en-US"/>
        </w:rPr>
      </w:pPr>
      <w:r w:rsidRPr="00285637">
        <w:rPr>
          <w:rStyle w:val="Strong"/>
          <w:rFonts w:ascii="Arial" w:hAnsi="Arial" w:cs="Arial"/>
          <w:b w:val="0"/>
          <w:lang w:eastAsia="en-US"/>
        </w:rPr>
        <w:t xml:space="preserve">-        Insert the mouse into one of the four </w:t>
      </w:r>
      <w:r w:rsidR="00285637" w:rsidRPr="00285637">
        <w:rPr>
          <w:rStyle w:val="Strong"/>
          <w:rFonts w:ascii="Arial" w:hAnsi="Arial" w:cs="Arial"/>
          <w:b w:val="0"/>
          <w:lang w:eastAsia="en-US"/>
        </w:rPr>
        <w:t>USB</w:t>
      </w:r>
      <w:r w:rsidRPr="00285637">
        <w:rPr>
          <w:rStyle w:val="Strong"/>
          <w:rFonts w:ascii="Arial" w:hAnsi="Arial" w:cs="Arial"/>
          <w:b w:val="0"/>
          <w:lang w:eastAsia="en-US"/>
        </w:rPr>
        <w:t xml:space="preserve"> </w:t>
      </w:r>
      <w:r w:rsidR="00C230F5">
        <w:rPr>
          <w:rStyle w:val="Strong"/>
          <w:rFonts w:ascii="Arial" w:hAnsi="Arial" w:cs="Arial"/>
          <w:b w:val="0"/>
          <w:lang w:eastAsia="en-US"/>
        </w:rPr>
        <w:t>ports</w:t>
      </w:r>
      <w:r w:rsidRPr="00285637">
        <w:rPr>
          <w:rStyle w:val="Strong"/>
          <w:rFonts w:ascii="Arial" w:hAnsi="Arial" w:cs="Arial"/>
          <w:b w:val="0"/>
          <w:lang w:eastAsia="en-US"/>
        </w:rPr>
        <w:t>.</w:t>
      </w:r>
    </w:p>
    <w:p w:rsidR="00E078EA" w:rsidRPr="00285637" w:rsidRDefault="00E078EA" w:rsidP="008D09CA">
      <w:pPr>
        <w:spacing w:before="100" w:beforeAutospacing="1" w:after="100" w:afterAutospacing="1" w:line="240" w:lineRule="auto"/>
        <w:ind w:left="912"/>
        <w:rPr>
          <w:rStyle w:val="Strong"/>
          <w:rFonts w:ascii="Arial" w:hAnsi="Arial" w:cs="Arial"/>
          <w:b w:val="0"/>
          <w:lang w:eastAsia="en-US"/>
        </w:rPr>
      </w:pPr>
      <w:r w:rsidRPr="00285637">
        <w:rPr>
          <w:rStyle w:val="Strong"/>
          <w:rFonts w:ascii="Arial" w:hAnsi="Arial" w:cs="Arial"/>
          <w:b w:val="0"/>
          <w:lang w:eastAsia="en-US"/>
        </w:rPr>
        <w:t xml:space="preserve">-        Next insert the keyboard in a different </w:t>
      </w:r>
      <w:r w:rsidR="00285637" w:rsidRPr="00285637">
        <w:rPr>
          <w:rStyle w:val="Strong"/>
          <w:rFonts w:ascii="Arial" w:hAnsi="Arial" w:cs="Arial"/>
          <w:b w:val="0"/>
          <w:lang w:eastAsia="en-US"/>
        </w:rPr>
        <w:t>USB</w:t>
      </w:r>
      <w:r w:rsidR="00C230F5">
        <w:rPr>
          <w:rStyle w:val="Strong"/>
          <w:rFonts w:ascii="Arial" w:hAnsi="Arial" w:cs="Arial"/>
          <w:b w:val="0"/>
          <w:lang w:eastAsia="en-US"/>
        </w:rPr>
        <w:t xml:space="preserve"> port</w:t>
      </w:r>
      <w:r w:rsidRPr="00285637">
        <w:rPr>
          <w:rStyle w:val="Strong"/>
          <w:rFonts w:ascii="Arial" w:hAnsi="Arial" w:cs="Arial"/>
          <w:b w:val="0"/>
          <w:lang w:eastAsia="en-US"/>
        </w:rPr>
        <w:t>.</w:t>
      </w:r>
    </w:p>
    <w:p w:rsidR="00E078EA" w:rsidRPr="00285637" w:rsidRDefault="00E078EA" w:rsidP="008D09CA">
      <w:pPr>
        <w:spacing w:before="100" w:beforeAutospacing="1" w:after="100" w:afterAutospacing="1" w:line="240" w:lineRule="auto"/>
        <w:ind w:left="912"/>
        <w:rPr>
          <w:rStyle w:val="Strong"/>
          <w:rFonts w:ascii="Arial" w:hAnsi="Arial" w:cs="Arial"/>
          <w:b w:val="0"/>
          <w:lang w:eastAsia="en-US"/>
        </w:rPr>
      </w:pPr>
      <w:r w:rsidRPr="00285637">
        <w:rPr>
          <w:rStyle w:val="Strong"/>
          <w:rFonts w:ascii="Arial" w:hAnsi="Arial" w:cs="Arial"/>
          <w:b w:val="0"/>
          <w:lang w:eastAsia="en-US"/>
        </w:rPr>
        <w:t>- </w:t>
      </w:r>
      <w:r w:rsidR="00C230F5">
        <w:rPr>
          <w:rStyle w:val="Strong"/>
          <w:rFonts w:ascii="Arial" w:hAnsi="Arial" w:cs="Arial"/>
          <w:b w:val="0"/>
          <w:lang w:eastAsia="en-US"/>
        </w:rPr>
        <w:t>       C</w:t>
      </w:r>
      <w:r w:rsidRPr="00285637">
        <w:rPr>
          <w:rStyle w:val="Strong"/>
          <w:rFonts w:ascii="Arial" w:hAnsi="Arial" w:cs="Arial"/>
          <w:b w:val="0"/>
          <w:lang w:eastAsia="en-US"/>
        </w:rPr>
        <w:t xml:space="preserve">onnect </w:t>
      </w:r>
      <w:r w:rsidR="00C230F5">
        <w:rPr>
          <w:rStyle w:val="Strong"/>
          <w:rFonts w:ascii="Arial" w:hAnsi="Arial" w:cs="Arial"/>
          <w:b w:val="0"/>
          <w:lang w:eastAsia="en-US"/>
        </w:rPr>
        <w:t>the HDMI to VGA converter</w:t>
      </w:r>
      <w:r w:rsidRPr="00285637">
        <w:rPr>
          <w:rStyle w:val="Strong"/>
          <w:rFonts w:ascii="Arial" w:hAnsi="Arial" w:cs="Arial"/>
          <w:b w:val="0"/>
          <w:lang w:eastAsia="en-US"/>
        </w:rPr>
        <w:t xml:space="preserve"> to the HDMI slot, then connect the VGA cable to the converter.</w:t>
      </w:r>
    </w:p>
    <w:p w:rsidR="00E078EA" w:rsidRPr="00285637" w:rsidRDefault="00C230F5" w:rsidP="008D09CA">
      <w:pPr>
        <w:spacing w:before="100" w:beforeAutospacing="1" w:after="100" w:afterAutospacing="1" w:line="240" w:lineRule="auto"/>
        <w:ind w:left="912"/>
        <w:rPr>
          <w:rStyle w:val="Strong"/>
          <w:rFonts w:ascii="Arial" w:hAnsi="Arial" w:cs="Arial"/>
          <w:b w:val="0"/>
          <w:lang w:eastAsia="en-US"/>
        </w:rPr>
      </w:pPr>
      <w:r>
        <w:rPr>
          <w:rStyle w:val="Strong"/>
          <w:rFonts w:ascii="Arial" w:hAnsi="Arial" w:cs="Arial"/>
          <w:b w:val="0"/>
          <w:lang w:eastAsia="en-US"/>
        </w:rPr>
        <w:t>-        The Micro SD card is preinstalled into the p</w:t>
      </w:r>
      <w:r w:rsidR="00E078EA" w:rsidRPr="00285637">
        <w:rPr>
          <w:rStyle w:val="Strong"/>
          <w:rFonts w:ascii="Arial" w:hAnsi="Arial" w:cs="Arial"/>
          <w:b w:val="0"/>
          <w:lang w:eastAsia="en-US"/>
        </w:rPr>
        <w:t xml:space="preserve">i, but to make sure, check to see if it is installed on the bottom edge of the </w:t>
      </w:r>
      <w:r>
        <w:rPr>
          <w:rStyle w:val="Strong"/>
          <w:rFonts w:ascii="Arial" w:hAnsi="Arial" w:cs="Arial"/>
          <w:b w:val="0"/>
          <w:lang w:eastAsia="en-US"/>
        </w:rPr>
        <w:t>p</w:t>
      </w:r>
      <w:r w:rsidR="00E078EA" w:rsidRPr="00285637">
        <w:rPr>
          <w:rStyle w:val="Strong"/>
          <w:rFonts w:ascii="Arial" w:hAnsi="Arial" w:cs="Arial"/>
          <w:b w:val="0"/>
          <w:lang w:eastAsia="en-US"/>
        </w:rPr>
        <w:t>i.</w:t>
      </w:r>
    </w:p>
    <w:p w:rsidR="00E078EA" w:rsidRPr="00285637" w:rsidRDefault="00E078EA" w:rsidP="008D09CA">
      <w:pPr>
        <w:spacing w:before="100" w:beforeAutospacing="1" w:after="100" w:afterAutospacing="1" w:line="240" w:lineRule="auto"/>
        <w:ind w:left="912"/>
        <w:rPr>
          <w:rStyle w:val="Strong"/>
          <w:rFonts w:ascii="Arial" w:hAnsi="Arial" w:cs="Arial"/>
          <w:b w:val="0"/>
          <w:lang w:eastAsia="en-US"/>
        </w:rPr>
      </w:pPr>
      <w:r w:rsidRPr="00285637">
        <w:rPr>
          <w:rStyle w:val="Strong"/>
          <w:rFonts w:ascii="Arial" w:hAnsi="Arial" w:cs="Arial"/>
          <w:b w:val="0"/>
          <w:lang w:eastAsia="en-US"/>
        </w:rPr>
        <w:t>-        Next</w:t>
      </w:r>
      <w:r w:rsidR="00C230F5">
        <w:rPr>
          <w:rStyle w:val="Strong"/>
          <w:rFonts w:ascii="Arial" w:hAnsi="Arial" w:cs="Arial"/>
          <w:b w:val="0"/>
          <w:lang w:eastAsia="en-US"/>
        </w:rPr>
        <w:t>,</w:t>
      </w:r>
      <w:r w:rsidRPr="00285637">
        <w:rPr>
          <w:rStyle w:val="Strong"/>
          <w:rFonts w:ascii="Arial" w:hAnsi="Arial" w:cs="Arial"/>
          <w:b w:val="0"/>
          <w:lang w:eastAsia="en-US"/>
        </w:rPr>
        <w:t xml:space="preserve"> plug in the Ethernet cable, it is the large cable that resembles a phone jack, this is used to give the </w:t>
      </w:r>
      <w:r w:rsidR="00C230F5">
        <w:rPr>
          <w:rStyle w:val="Strong"/>
          <w:rFonts w:ascii="Arial" w:hAnsi="Arial" w:cs="Arial"/>
          <w:b w:val="0"/>
          <w:lang w:eastAsia="en-US"/>
        </w:rPr>
        <w:t>pi</w:t>
      </w:r>
      <w:r w:rsidRPr="00285637">
        <w:rPr>
          <w:rStyle w:val="Strong"/>
          <w:rFonts w:ascii="Arial" w:hAnsi="Arial" w:cs="Arial"/>
          <w:b w:val="0"/>
          <w:lang w:eastAsia="en-US"/>
        </w:rPr>
        <w:t xml:space="preserve"> </w:t>
      </w:r>
      <w:r w:rsidR="00C230F5">
        <w:rPr>
          <w:rStyle w:val="Strong"/>
          <w:rFonts w:ascii="Arial" w:hAnsi="Arial" w:cs="Arial"/>
          <w:b w:val="0"/>
          <w:lang w:eastAsia="en-US"/>
        </w:rPr>
        <w:t>network</w:t>
      </w:r>
      <w:r w:rsidRPr="00285637">
        <w:rPr>
          <w:rStyle w:val="Strong"/>
          <w:rFonts w:ascii="Arial" w:hAnsi="Arial" w:cs="Arial"/>
          <w:b w:val="0"/>
          <w:lang w:eastAsia="en-US"/>
        </w:rPr>
        <w:t xml:space="preserve"> access.</w:t>
      </w:r>
    </w:p>
    <w:p w:rsidR="00E078EA" w:rsidRPr="00285637" w:rsidRDefault="00E078EA" w:rsidP="00C230F5">
      <w:pPr>
        <w:spacing w:before="100" w:beforeAutospacing="1" w:after="100" w:afterAutospacing="1" w:line="240" w:lineRule="auto"/>
        <w:ind w:left="912"/>
        <w:rPr>
          <w:rStyle w:val="Strong"/>
          <w:rFonts w:ascii="Arial" w:hAnsi="Arial" w:cs="Arial"/>
          <w:b w:val="0"/>
          <w:lang w:eastAsia="en-US"/>
        </w:rPr>
      </w:pPr>
      <w:r w:rsidRPr="00285637">
        <w:rPr>
          <w:rStyle w:val="Strong"/>
          <w:rFonts w:ascii="Arial" w:hAnsi="Arial" w:cs="Arial"/>
          <w:b w:val="0"/>
          <w:lang w:eastAsia="en-US"/>
        </w:rPr>
        <w:t xml:space="preserve">-        Then plug in the power cable to the </w:t>
      </w:r>
      <w:r w:rsidR="00C230F5">
        <w:rPr>
          <w:rStyle w:val="Strong"/>
          <w:rFonts w:ascii="Arial" w:hAnsi="Arial" w:cs="Arial"/>
          <w:b w:val="0"/>
          <w:lang w:eastAsia="en-US"/>
        </w:rPr>
        <w:t>p</w:t>
      </w:r>
      <w:r w:rsidRPr="00285637">
        <w:rPr>
          <w:rStyle w:val="Strong"/>
          <w:rFonts w:ascii="Arial" w:hAnsi="Arial" w:cs="Arial"/>
          <w:b w:val="0"/>
          <w:lang w:eastAsia="en-US"/>
        </w:rPr>
        <w:t>i, as well as the power outlet</w:t>
      </w:r>
      <w:r w:rsidR="00C230F5">
        <w:rPr>
          <w:rStyle w:val="Strong"/>
          <w:rFonts w:ascii="Arial" w:hAnsi="Arial" w:cs="Arial"/>
          <w:b w:val="0"/>
          <w:lang w:eastAsia="en-US"/>
        </w:rPr>
        <w:t>, and</w:t>
      </w:r>
      <w:r w:rsidRPr="00285637">
        <w:rPr>
          <w:rStyle w:val="Strong"/>
          <w:rFonts w:ascii="Arial" w:hAnsi="Arial" w:cs="Arial"/>
          <w:b w:val="0"/>
          <w:lang w:eastAsia="en-US"/>
        </w:rPr>
        <w:t xml:space="preserve"> wait until you are able to see the </w:t>
      </w:r>
      <w:r w:rsidR="00C230F5">
        <w:rPr>
          <w:rStyle w:val="Strong"/>
          <w:rFonts w:ascii="Arial" w:hAnsi="Arial" w:cs="Arial"/>
          <w:b w:val="0"/>
          <w:lang w:eastAsia="en-US"/>
        </w:rPr>
        <w:t>login</w:t>
      </w:r>
      <w:r w:rsidRPr="00285637">
        <w:rPr>
          <w:rStyle w:val="Strong"/>
          <w:rFonts w:ascii="Arial" w:hAnsi="Arial" w:cs="Arial"/>
          <w:b w:val="0"/>
          <w:lang w:eastAsia="en-US"/>
        </w:rPr>
        <w:t xml:space="preserve"> prompt on the computer screen.</w:t>
      </w:r>
      <w:r w:rsidR="00C230F5">
        <w:rPr>
          <w:rStyle w:val="Strong"/>
          <w:rFonts w:ascii="Arial" w:hAnsi="Arial" w:cs="Arial"/>
          <w:b w:val="0"/>
          <w:lang w:eastAsia="en-US"/>
        </w:rPr>
        <w:t xml:space="preserve"> (Unlike most computers, the pi turns on automatically when plugged in.)</w:t>
      </w:r>
    </w:p>
    <w:p w:rsidR="00C230F5" w:rsidRDefault="00C230F5">
      <w:pPr>
        <w:rPr>
          <w:rStyle w:val="Strong"/>
          <w:rFonts w:ascii="Arial" w:hAnsi="Arial" w:cs="Arial"/>
          <w:b w:val="0"/>
          <w:lang w:eastAsia="en-US"/>
        </w:rPr>
      </w:pPr>
      <w:r>
        <w:rPr>
          <w:rStyle w:val="Strong"/>
          <w:rFonts w:ascii="Arial" w:hAnsi="Arial" w:cs="Arial"/>
          <w:b w:val="0"/>
          <w:lang w:eastAsia="en-US"/>
        </w:rPr>
        <w:br w:type="page"/>
      </w:r>
    </w:p>
    <w:p w:rsidR="00E078EA" w:rsidRPr="00285637" w:rsidRDefault="00E078EA" w:rsidP="008D09CA">
      <w:pPr>
        <w:spacing w:before="100" w:beforeAutospacing="1" w:after="100" w:afterAutospacing="1" w:line="240" w:lineRule="auto"/>
        <w:rPr>
          <w:rStyle w:val="Strong"/>
          <w:rFonts w:ascii="Arial" w:hAnsi="Arial" w:cs="Arial"/>
          <w:b w:val="0"/>
          <w:lang w:eastAsia="en-US"/>
        </w:rPr>
      </w:pPr>
      <w:r w:rsidRPr="00285637">
        <w:rPr>
          <w:rStyle w:val="Strong"/>
          <w:rFonts w:ascii="Arial" w:hAnsi="Arial" w:cs="Arial"/>
          <w:b w:val="0"/>
          <w:lang w:eastAsia="en-US"/>
        </w:rPr>
        <w:lastRenderedPageBreak/>
        <w:t xml:space="preserve">2.      On the </w:t>
      </w:r>
      <w:r w:rsidR="00285637" w:rsidRPr="00285637">
        <w:rPr>
          <w:rStyle w:val="Strong"/>
          <w:rFonts w:ascii="Arial" w:hAnsi="Arial" w:cs="Arial"/>
          <w:b w:val="0"/>
          <w:lang w:eastAsia="en-US"/>
        </w:rPr>
        <w:t>monitor</w:t>
      </w:r>
      <w:r w:rsidR="00C230F5">
        <w:rPr>
          <w:rStyle w:val="Strong"/>
          <w:rFonts w:ascii="Arial" w:hAnsi="Arial" w:cs="Arial"/>
          <w:b w:val="0"/>
          <w:lang w:eastAsia="en-US"/>
        </w:rPr>
        <w:t xml:space="preserve"> you will see a l</w:t>
      </w:r>
      <w:r w:rsidRPr="00285637">
        <w:rPr>
          <w:rStyle w:val="Strong"/>
          <w:rFonts w:ascii="Arial" w:hAnsi="Arial" w:cs="Arial"/>
          <w:b w:val="0"/>
          <w:lang w:eastAsia="en-US"/>
        </w:rPr>
        <w:t xml:space="preserve">ogin screen </w:t>
      </w:r>
      <w:r w:rsidR="00C230F5">
        <w:rPr>
          <w:rStyle w:val="Strong"/>
          <w:rFonts w:ascii="Arial" w:hAnsi="Arial" w:cs="Arial"/>
          <w:b w:val="0"/>
          <w:lang w:eastAsia="en-US"/>
        </w:rPr>
        <w:t>prompting for</w:t>
      </w:r>
      <w:r w:rsidRPr="00285637">
        <w:rPr>
          <w:rStyle w:val="Strong"/>
          <w:rFonts w:ascii="Arial" w:hAnsi="Arial" w:cs="Arial"/>
          <w:b w:val="0"/>
          <w:lang w:eastAsia="en-US"/>
        </w:rPr>
        <w:t xml:space="preserve"> a username and password.</w:t>
      </w:r>
      <w:r w:rsidR="00C230F5">
        <w:rPr>
          <w:rStyle w:val="Strong"/>
          <w:rFonts w:ascii="Arial" w:hAnsi="Arial" w:cs="Arial"/>
          <w:b w:val="0"/>
          <w:lang w:eastAsia="en-US"/>
        </w:rPr>
        <w:t xml:space="preserve"> The username is </w:t>
      </w:r>
      <w:r w:rsidR="00C230F5" w:rsidRPr="00C230F5">
        <w:rPr>
          <w:rStyle w:val="Strong"/>
          <w:rFonts w:ascii="Courier New" w:hAnsi="Courier New" w:cs="Courier New"/>
          <w:b w:val="0"/>
          <w:highlight w:val="lightGray"/>
          <w:lang w:eastAsia="en-US"/>
        </w:rPr>
        <w:t>pi</w:t>
      </w:r>
      <w:r w:rsidR="00C230F5">
        <w:rPr>
          <w:rStyle w:val="Strong"/>
          <w:rFonts w:ascii="Arial" w:hAnsi="Arial" w:cs="Arial"/>
          <w:b w:val="0"/>
          <w:lang w:eastAsia="en-US"/>
        </w:rPr>
        <w:t xml:space="preserve">, and the password is </w:t>
      </w:r>
      <w:r w:rsidR="00C230F5" w:rsidRPr="00C230F5">
        <w:rPr>
          <w:rStyle w:val="Strong"/>
          <w:rFonts w:ascii="Courier New" w:hAnsi="Courier New" w:cs="Courier New"/>
          <w:b w:val="0"/>
          <w:highlight w:val="lightGray"/>
          <w:lang w:eastAsia="en-US"/>
        </w:rPr>
        <w:t>raspberry</w:t>
      </w:r>
      <w:r w:rsidR="00C230F5">
        <w:rPr>
          <w:rStyle w:val="Strong"/>
          <w:rFonts w:ascii="Arial" w:hAnsi="Arial" w:cs="Arial"/>
          <w:b w:val="0"/>
          <w:lang w:eastAsia="en-US"/>
        </w:rPr>
        <w:t xml:space="preserve"> (</w:t>
      </w:r>
      <w:r w:rsidR="00C230F5" w:rsidRPr="00C230F5">
        <w:rPr>
          <w:rStyle w:val="Strong"/>
          <w:rFonts w:ascii="Arial" w:hAnsi="Arial" w:cs="Arial"/>
          <w:lang w:eastAsia="en-US"/>
        </w:rPr>
        <w:t>note</w:t>
      </w:r>
      <w:r w:rsidR="00C230F5">
        <w:rPr>
          <w:rStyle w:val="Strong"/>
          <w:rFonts w:ascii="Arial" w:hAnsi="Arial" w:cs="Arial"/>
          <w:b w:val="0"/>
          <w:lang w:eastAsia="en-US"/>
        </w:rPr>
        <w:t xml:space="preserve">: don’t forget the P in </w:t>
      </w:r>
      <w:r w:rsidR="00C230F5" w:rsidRPr="00A11B06">
        <w:rPr>
          <w:rStyle w:val="Strong"/>
          <w:rFonts w:ascii="Courier New" w:hAnsi="Courier New" w:cs="Courier New"/>
          <w:b w:val="0"/>
          <w:lang w:eastAsia="en-US"/>
        </w:rPr>
        <w:t>raspberry</w:t>
      </w:r>
      <w:r w:rsidR="00C230F5">
        <w:rPr>
          <w:rStyle w:val="Strong"/>
          <w:rFonts w:ascii="Arial" w:hAnsi="Arial" w:cs="Arial"/>
          <w:b w:val="0"/>
          <w:lang w:eastAsia="en-US"/>
        </w:rPr>
        <w:t>!)</w:t>
      </w:r>
    </w:p>
    <w:p w:rsidR="00736095" w:rsidRPr="00285637" w:rsidRDefault="00736095" w:rsidP="00736095">
      <w:pPr>
        <w:pStyle w:val="ListParagraph"/>
        <w:numPr>
          <w:ilvl w:val="0"/>
          <w:numId w:val="7"/>
        </w:numPr>
        <w:spacing w:before="100" w:beforeAutospacing="1" w:after="100" w:afterAutospacing="1" w:line="240" w:lineRule="auto"/>
        <w:rPr>
          <w:rStyle w:val="Strong"/>
          <w:rFonts w:ascii="Arial" w:hAnsi="Arial" w:cs="Arial"/>
          <w:b w:val="0"/>
        </w:rPr>
      </w:pPr>
      <w:r>
        <w:rPr>
          <w:rStyle w:val="Strong"/>
          <w:rFonts w:ascii="Arial" w:hAnsi="Arial" w:cs="Arial"/>
          <w:b w:val="0"/>
        </w:rPr>
        <w:t xml:space="preserve">Username: </w:t>
      </w:r>
      <w:r w:rsidRPr="00A11B06">
        <w:rPr>
          <w:rStyle w:val="Strong"/>
          <w:rFonts w:ascii="Courier New" w:hAnsi="Courier New" w:cs="Courier New"/>
          <w:b w:val="0"/>
        </w:rPr>
        <w:t>pi</w:t>
      </w:r>
    </w:p>
    <w:p w:rsidR="00736095" w:rsidRPr="00285637" w:rsidRDefault="00736095" w:rsidP="00736095">
      <w:pPr>
        <w:pStyle w:val="ListParagraph"/>
        <w:numPr>
          <w:ilvl w:val="0"/>
          <w:numId w:val="7"/>
        </w:numPr>
        <w:spacing w:before="100" w:beforeAutospacing="1" w:after="100" w:afterAutospacing="1" w:line="240" w:lineRule="auto"/>
        <w:rPr>
          <w:rStyle w:val="Strong"/>
          <w:rFonts w:ascii="Arial" w:hAnsi="Arial" w:cs="Arial"/>
          <w:b w:val="0"/>
        </w:rPr>
      </w:pPr>
      <w:r>
        <w:rPr>
          <w:rStyle w:val="Strong"/>
          <w:rFonts w:ascii="Arial" w:hAnsi="Arial" w:cs="Arial"/>
          <w:b w:val="0"/>
        </w:rPr>
        <w:t xml:space="preserve">Password: </w:t>
      </w:r>
      <w:r w:rsidRPr="00A11B06">
        <w:rPr>
          <w:rStyle w:val="Strong"/>
          <w:rFonts w:ascii="Courier New" w:hAnsi="Courier New" w:cs="Courier New"/>
          <w:b w:val="0"/>
        </w:rPr>
        <w:t>raspberry</w:t>
      </w:r>
    </w:p>
    <w:p w:rsidR="00E078EA" w:rsidRPr="00285637" w:rsidRDefault="00E078EA" w:rsidP="008D09CA">
      <w:pPr>
        <w:spacing w:before="100" w:beforeAutospacing="1" w:after="100" w:afterAutospacing="1" w:line="240" w:lineRule="auto"/>
        <w:ind w:left="720"/>
        <w:rPr>
          <w:rStyle w:val="Strong"/>
          <w:rFonts w:ascii="Arial" w:hAnsi="Arial" w:cs="Arial"/>
          <w:b w:val="0"/>
          <w:lang w:eastAsia="en-US"/>
        </w:rPr>
      </w:pPr>
      <w:r w:rsidRPr="00285637">
        <w:rPr>
          <w:rStyle w:val="Strong"/>
          <w:rFonts w:ascii="Arial" w:hAnsi="Arial" w:cs="Arial"/>
          <w:b w:val="0"/>
          <w:lang w:eastAsia="en-US"/>
        </w:rPr>
        <w:t xml:space="preserve">When that is complete you should see a line saying </w:t>
      </w:r>
      <w:r w:rsidRPr="00285637">
        <w:rPr>
          <w:rStyle w:val="Strong"/>
          <w:rFonts w:ascii="Courier New" w:hAnsi="Courier New" w:cs="Courier New"/>
          <w:b w:val="0"/>
          <w:highlight w:val="lightGray"/>
          <w:lang w:eastAsia="en-US"/>
        </w:rPr>
        <w:t>pi@raspberrypi</w:t>
      </w:r>
      <w:r w:rsidR="00C230F5">
        <w:rPr>
          <w:rStyle w:val="Strong"/>
          <w:rFonts w:ascii="Arial" w:hAnsi="Arial" w:cs="Arial"/>
          <w:b w:val="0"/>
          <w:lang w:eastAsia="en-US"/>
        </w:rPr>
        <w:t xml:space="preserve"> and waiting for you to type something! (I</w:t>
      </w:r>
      <w:r w:rsidRPr="00285637">
        <w:rPr>
          <w:rStyle w:val="Strong"/>
          <w:rFonts w:ascii="Arial" w:hAnsi="Arial" w:cs="Arial"/>
          <w:b w:val="0"/>
          <w:lang w:eastAsia="en-US"/>
        </w:rPr>
        <w:t>f you do not</w:t>
      </w:r>
      <w:r w:rsidR="00C230F5">
        <w:rPr>
          <w:rStyle w:val="Strong"/>
          <w:rFonts w:ascii="Arial" w:hAnsi="Arial" w:cs="Arial"/>
          <w:b w:val="0"/>
          <w:lang w:eastAsia="en-US"/>
        </w:rPr>
        <w:t>,</w:t>
      </w:r>
      <w:r w:rsidRPr="00285637">
        <w:rPr>
          <w:rStyle w:val="Strong"/>
          <w:rFonts w:ascii="Arial" w:hAnsi="Arial" w:cs="Arial"/>
          <w:b w:val="0"/>
          <w:lang w:eastAsia="en-US"/>
        </w:rPr>
        <w:t xml:space="preserve"> then go back and repeat step 2 or call for assistance.</w:t>
      </w:r>
      <w:r w:rsidR="00C230F5">
        <w:rPr>
          <w:rStyle w:val="Strong"/>
          <w:rFonts w:ascii="Arial" w:hAnsi="Arial" w:cs="Arial"/>
          <w:b w:val="0"/>
          <w:lang w:eastAsia="en-US"/>
        </w:rPr>
        <w:t>) This is called the terminal, or command line. You use it to tell the computer to do things or give you information using commands, which you type in and hit enter.</w:t>
      </w:r>
    </w:p>
    <w:p w:rsidR="00F56058" w:rsidRPr="00285637" w:rsidRDefault="00E078EA" w:rsidP="00285637">
      <w:pPr>
        <w:spacing w:before="100" w:beforeAutospacing="1" w:after="100" w:afterAutospacing="1" w:line="240" w:lineRule="auto"/>
        <w:rPr>
          <w:rStyle w:val="Strong"/>
          <w:rFonts w:ascii="Arial" w:hAnsi="Arial" w:cs="Arial"/>
          <w:b w:val="0"/>
        </w:rPr>
      </w:pPr>
      <w:r w:rsidRPr="00285637">
        <w:rPr>
          <w:rStyle w:val="Strong"/>
          <w:rFonts w:ascii="Arial" w:hAnsi="Arial" w:cs="Arial"/>
          <w:b w:val="0"/>
          <w:lang w:eastAsia="en-US"/>
        </w:rPr>
        <w:t>3.</w:t>
      </w:r>
      <w:r w:rsidR="008C368C" w:rsidRPr="00285637">
        <w:rPr>
          <w:rStyle w:val="Strong"/>
          <w:rFonts w:ascii="Arial" w:hAnsi="Arial" w:cs="Arial"/>
          <w:b w:val="0"/>
        </w:rPr>
        <w:t>    </w:t>
      </w:r>
      <w:r w:rsidRPr="00285637">
        <w:rPr>
          <w:rStyle w:val="Strong"/>
          <w:rFonts w:ascii="Arial" w:hAnsi="Arial" w:cs="Arial"/>
          <w:b w:val="0"/>
          <w:lang w:eastAsia="en-US"/>
        </w:rPr>
        <w:t> </w:t>
      </w:r>
      <w:r w:rsidR="008C368C" w:rsidRPr="00285637">
        <w:rPr>
          <w:rStyle w:val="Strong"/>
          <w:rFonts w:ascii="Arial" w:hAnsi="Arial" w:cs="Arial"/>
          <w:b w:val="0"/>
        </w:rPr>
        <w:t>Next</w:t>
      </w:r>
      <w:r w:rsidR="00C230F5">
        <w:rPr>
          <w:rStyle w:val="Strong"/>
          <w:rFonts w:ascii="Arial" w:hAnsi="Arial" w:cs="Arial"/>
          <w:b w:val="0"/>
        </w:rPr>
        <w:t>, you’re going to run a</w:t>
      </w:r>
      <w:r w:rsidR="008C368C" w:rsidRPr="00285637">
        <w:rPr>
          <w:rStyle w:val="Strong"/>
          <w:rFonts w:ascii="Arial" w:hAnsi="Arial" w:cs="Arial"/>
          <w:b w:val="0"/>
        </w:rPr>
        <w:t xml:space="preserve"> command</w:t>
      </w:r>
      <w:r w:rsidR="00C230F5">
        <w:rPr>
          <w:rStyle w:val="Strong"/>
          <w:rFonts w:ascii="Arial" w:hAnsi="Arial" w:cs="Arial"/>
          <w:b w:val="0"/>
        </w:rPr>
        <w:t>!</w:t>
      </w:r>
      <w:r w:rsidR="008C368C" w:rsidRPr="00285637">
        <w:rPr>
          <w:rStyle w:val="Strong"/>
          <w:rFonts w:ascii="Arial" w:hAnsi="Arial" w:cs="Arial"/>
          <w:b w:val="0"/>
        </w:rPr>
        <w:t xml:space="preserve"> </w:t>
      </w:r>
      <w:r w:rsidR="00C230F5">
        <w:rPr>
          <w:rStyle w:val="Strong"/>
          <w:rFonts w:ascii="Arial" w:hAnsi="Arial" w:cs="Arial"/>
          <w:b w:val="0"/>
        </w:rPr>
        <w:t>T</w:t>
      </w:r>
      <w:r w:rsidR="008C368C" w:rsidRPr="00285637">
        <w:rPr>
          <w:rStyle w:val="Strong"/>
          <w:rFonts w:ascii="Arial" w:hAnsi="Arial" w:cs="Arial"/>
          <w:b w:val="0"/>
        </w:rPr>
        <w:t xml:space="preserve">ype in </w:t>
      </w:r>
      <w:r w:rsidR="00285637" w:rsidRPr="00285637">
        <w:rPr>
          <w:rStyle w:val="Strong"/>
          <w:rFonts w:ascii="Courier New" w:hAnsi="Courier New" w:cs="Courier New"/>
          <w:b w:val="0"/>
          <w:highlight w:val="lightGray"/>
        </w:rPr>
        <w:t>ifconfig</w:t>
      </w:r>
      <w:r w:rsidR="008B6B75" w:rsidRPr="008B6B75">
        <w:rPr>
          <w:rStyle w:val="Strong"/>
          <w:rFonts w:ascii="Arial" w:hAnsi="Arial" w:cs="Arial"/>
          <w:b w:val="0"/>
        </w:rPr>
        <w:t xml:space="preserve"> </w:t>
      </w:r>
      <w:r w:rsidR="00C230F5">
        <w:rPr>
          <w:rStyle w:val="Strong"/>
          <w:rFonts w:ascii="Arial" w:hAnsi="Arial" w:cs="Arial"/>
          <w:b w:val="0"/>
        </w:rPr>
        <w:t xml:space="preserve">and hit enter </w:t>
      </w:r>
      <w:r w:rsidR="008B6B75" w:rsidRPr="008B6B75">
        <w:rPr>
          <w:rStyle w:val="Strong"/>
          <w:rFonts w:ascii="Arial" w:hAnsi="Arial" w:cs="Arial"/>
          <w:b w:val="0"/>
        </w:rPr>
        <w:t>(</w:t>
      </w:r>
      <w:r w:rsidR="00C230F5">
        <w:rPr>
          <w:rStyle w:val="Strong"/>
          <w:rFonts w:ascii="Arial" w:hAnsi="Arial" w:cs="Arial"/>
          <w:b w:val="0"/>
        </w:rPr>
        <w:t xml:space="preserve">“ifconfig” </w:t>
      </w:r>
      <w:r w:rsidR="008B6B75">
        <w:rPr>
          <w:rStyle w:val="Strong"/>
          <w:rFonts w:ascii="Arial" w:hAnsi="Arial" w:cs="Arial"/>
          <w:b w:val="0"/>
        </w:rPr>
        <w:t>stands for “interface configuration”</w:t>
      </w:r>
      <w:r w:rsidR="00C230F5">
        <w:rPr>
          <w:rStyle w:val="Strong"/>
          <w:rFonts w:ascii="Arial" w:hAnsi="Arial" w:cs="Arial"/>
          <w:b w:val="0"/>
        </w:rPr>
        <w:t xml:space="preserve"> and tells you about your network configuration)</w:t>
      </w:r>
      <w:r w:rsidR="00285637" w:rsidRPr="00285637">
        <w:rPr>
          <w:rStyle w:val="Strong"/>
          <w:rFonts w:ascii="Arial" w:hAnsi="Arial" w:cs="Arial"/>
          <w:b w:val="0"/>
        </w:rPr>
        <w:t xml:space="preserve">. </w:t>
      </w:r>
      <w:r w:rsidR="00C230F5">
        <w:rPr>
          <w:rStyle w:val="Strong"/>
          <w:rFonts w:ascii="Arial" w:hAnsi="Arial" w:cs="Arial"/>
          <w:b w:val="0"/>
        </w:rPr>
        <w:t>F</w:t>
      </w:r>
      <w:r w:rsidR="008C368C" w:rsidRPr="00285637">
        <w:rPr>
          <w:rStyle w:val="Strong"/>
          <w:rFonts w:ascii="Arial" w:hAnsi="Arial" w:cs="Arial"/>
          <w:b w:val="0"/>
        </w:rPr>
        <w:t>rom here</w:t>
      </w:r>
      <w:r w:rsidR="00C230F5">
        <w:rPr>
          <w:rStyle w:val="Strong"/>
          <w:rFonts w:ascii="Arial" w:hAnsi="Arial" w:cs="Arial"/>
          <w:b w:val="0"/>
        </w:rPr>
        <w:t>,</w:t>
      </w:r>
      <w:r w:rsidR="008C368C" w:rsidRPr="00285637">
        <w:rPr>
          <w:rStyle w:val="Strong"/>
          <w:rFonts w:ascii="Arial" w:hAnsi="Arial" w:cs="Arial"/>
          <w:b w:val="0"/>
        </w:rPr>
        <w:t xml:space="preserve"> you’re going to search for your IP address</w:t>
      </w:r>
      <w:r w:rsidR="00C230F5">
        <w:rPr>
          <w:rStyle w:val="Strong"/>
          <w:rFonts w:ascii="Arial" w:hAnsi="Arial" w:cs="Arial"/>
          <w:b w:val="0"/>
        </w:rPr>
        <w:t xml:space="preserve"> (</w:t>
      </w:r>
      <w:r w:rsidR="00C230F5" w:rsidRPr="00C230F5">
        <w:rPr>
          <w:rStyle w:val="Strong"/>
          <w:rFonts w:ascii="Arial" w:hAnsi="Arial" w:cs="Arial"/>
        </w:rPr>
        <w:t>hint</w:t>
      </w:r>
      <w:r w:rsidR="00C230F5">
        <w:rPr>
          <w:rStyle w:val="Strong"/>
          <w:rFonts w:ascii="Arial" w:hAnsi="Arial" w:cs="Arial"/>
          <w:b w:val="0"/>
        </w:rPr>
        <w:t xml:space="preserve">: IP addresses are 4 numbers separated by dots, like </w:t>
      </w:r>
      <w:r w:rsidR="00C230F5" w:rsidRPr="00A11B06">
        <w:rPr>
          <w:rStyle w:val="Strong"/>
          <w:rFonts w:ascii="Courier New" w:hAnsi="Courier New" w:cs="Courier New"/>
          <w:b w:val="0"/>
        </w:rPr>
        <w:t>103.24.242.1</w:t>
      </w:r>
      <w:r w:rsidR="00C230F5">
        <w:rPr>
          <w:rStyle w:val="Strong"/>
          <w:rFonts w:ascii="Arial" w:hAnsi="Arial" w:cs="Arial"/>
          <w:b w:val="0"/>
        </w:rPr>
        <w:t xml:space="preserve">). </w:t>
      </w:r>
      <w:r w:rsidR="008C368C" w:rsidRPr="00285637">
        <w:rPr>
          <w:rStyle w:val="Strong"/>
          <w:rFonts w:ascii="Arial" w:hAnsi="Arial" w:cs="Arial"/>
          <w:b w:val="0"/>
        </w:rPr>
        <w:t>When you think you have it</w:t>
      </w:r>
      <w:r w:rsidR="00A06999">
        <w:rPr>
          <w:rStyle w:val="Strong"/>
          <w:rFonts w:ascii="Arial" w:hAnsi="Arial" w:cs="Arial"/>
          <w:b w:val="0"/>
        </w:rPr>
        <w:t>,</w:t>
      </w:r>
      <w:r w:rsidR="008C368C" w:rsidRPr="00285637">
        <w:rPr>
          <w:rStyle w:val="Strong"/>
          <w:rFonts w:ascii="Arial" w:hAnsi="Arial" w:cs="Arial"/>
          <w:b w:val="0"/>
        </w:rPr>
        <w:t xml:space="preserve"> write it down</w:t>
      </w:r>
      <w:r w:rsidR="00A06999">
        <w:rPr>
          <w:rStyle w:val="Strong"/>
          <w:rFonts w:ascii="Arial" w:hAnsi="Arial" w:cs="Arial"/>
          <w:b w:val="0"/>
        </w:rPr>
        <w:t xml:space="preserve"> and check by running</w:t>
      </w:r>
      <w:r w:rsidR="008C368C" w:rsidRPr="00285637">
        <w:rPr>
          <w:rStyle w:val="Strong"/>
          <w:rFonts w:ascii="Arial" w:hAnsi="Arial" w:cs="Arial"/>
          <w:b w:val="0"/>
        </w:rPr>
        <w:t xml:space="preserve"> </w:t>
      </w:r>
      <w:r w:rsidR="00285637" w:rsidRPr="00285637">
        <w:rPr>
          <w:rStyle w:val="Strong"/>
          <w:rFonts w:ascii="Courier New" w:hAnsi="Courier New" w:cs="Courier New"/>
          <w:b w:val="0"/>
          <w:highlight w:val="lightGray"/>
        </w:rPr>
        <w:t>./</w:t>
      </w:r>
      <w:r w:rsidR="00226DCB">
        <w:rPr>
          <w:rStyle w:val="Strong"/>
          <w:rFonts w:ascii="Courier New" w:hAnsi="Courier New" w:cs="Courier New"/>
          <w:b w:val="0"/>
          <w:highlight w:val="lightGray"/>
        </w:rPr>
        <w:t>checki</w:t>
      </w:r>
      <w:r w:rsidR="008C368C" w:rsidRPr="00285637">
        <w:rPr>
          <w:rStyle w:val="Strong"/>
          <w:rFonts w:ascii="Courier New" w:hAnsi="Courier New" w:cs="Courier New"/>
          <w:b w:val="0"/>
          <w:highlight w:val="lightGray"/>
        </w:rPr>
        <w:t>p.sh</w:t>
      </w:r>
      <w:r w:rsidR="00285637">
        <w:rPr>
          <w:rStyle w:val="Strong"/>
          <w:rFonts w:ascii="Arial" w:hAnsi="Arial" w:cs="Arial"/>
          <w:b w:val="0"/>
        </w:rPr>
        <w:t xml:space="preserve"> in the command line.</w:t>
      </w:r>
    </w:p>
    <w:p w:rsidR="008C368C" w:rsidRPr="00285637" w:rsidRDefault="00285637" w:rsidP="008D09CA">
      <w:pPr>
        <w:pStyle w:val="ListParagraph"/>
        <w:numPr>
          <w:ilvl w:val="0"/>
          <w:numId w:val="7"/>
        </w:numPr>
        <w:spacing w:before="100" w:beforeAutospacing="1" w:after="100" w:afterAutospacing="1" w:line="240" w:lineRule="auto"/>
        <w:rPr>
          <w:rStyle w:val="Strong"/>
          <w:rFonts w:ascii="Arial" w:hAnsi="Arial" w:cs="Arial"/>
          <w:b w:val="0"/>
        </w:rPr>
      </w:pPr>
      <w:r>
        <w:rPr>
          <w:rStyle w:val="Strong"/>
          <w:rFonts w:ascii="Arial" w:hAnsi="Arial" w:cs="Arial"/>
          <w:b w:val="0"/>
        </w:rPr>
        <w:t xml:space="preserve">Find IP address command: </w:t>
      </w:r>
      <w:r w:rsidRPr="00285637">
        <w:rPr>
          <w:rStyle w:val="Strong"/>
          <w:rFonts w:ascii="Courier New" w:hAnsi="Courier New" w:cs="Courier New"/>
          <w:b w:val="0"/>
          <w:highlight w:val="lightGray"/>
        </w:rPr>
        <w:t>ifconfig</w:t>
      </w:r>
    </w:p>
    <w:p w:rsidR="0010116B" w:rsidRPr="00285637" w:rsidRDefault="008C368C" w:rsidP="008D09CA">
      <w:pPr>
        <w:pStyle w:val="ListParagraph"/>
        <w:numPr>
          <w:ilvl w:val="0"/>
          <w:numId w:val="7"/>
        </w:numPr>
        <w:spacing w:before="100" w:beforeAutospacing="1" w:after="100" w:afterAutospacing="1" w:line="240" w:lineRule="auto"/>
        <w:rPr>
          <w:rStyle w:val="Strong"/>
          <w:rFonts w:ascii="Arial" w:hAnsi="Arial" w:cs="Arial"/>
          <w:b w:val="0"/>
        </w:rPr>
      </w:pPr>
      <w:r w:rsidRPr="00285637">
        <w:rPr>
          <w:rStyle w:val="Strong"/>
          <w:rFonts w:ascii="Arial" w:hAnsi="Arial" w:cs="Arial"/>
          <w:b w:val="0"/>
        </w:rPr>
        <w:t>V</w:t>
      </w:r>
      <w:r w:rsidR="00285637" w:rsidRPr="00285637">
        <w:rPr>
          <w:rStyle w:val="Strong"/>
          <w:rFonts w:ascii="Arial" w:hAnsi="Arial" w:cs="Arial"/>
          <w:b w:val="0"/>
        </w:rPr>
        <w:t xml:space="preserve">erify IP address command: </w:t>
      </w:r>
      <w:r w:rsidR="00285637" w:rsidRPr="00285637">
        <w:rPr>
          <w:rStyle w:val="Strong"/>
          <w:rFonts w:ascii="Courier New" w:hAnsi="Courier New" w:cs="Courier New"/>
          <w:b w:val="0"/>
          <w:highlight w:val="lightGray"/>
        </w:rPr>
        <w:t>./checki</w:t>
      </w:r>
      <w:r w:rsidRPr="00285637">
        <w:rPr>
          <w:rStyle w:val="Strong"/>
          <w:rFonts w:ascii="Courier New" w:hAnsi="Courier New" w:cs="Courier New"/>
          <w:b w:val="0"/>
          <w:highlight w:val="lightGray"/>
        </w:rPr>
        <w:t>p.sh</w:t>
      </w:r>
    </w:p>
    <w:p w:rsidR="008C368C" w:rsidRPr="00285637" w:rsidRDefault="0010116B" w:rsidP="008D09CA">
      <w:pPr>
        <w:spacing w:before="100" w:beforeAutospacing="1" w:after="100" w:afterAutospacing="1" w:line="240" w:lineRule="auto"/>
        <w:rPr>
          <w:rStyle w:val="Strong"/>
          <w:rFonts w:ascii="Arial" w:hAnsi="Arial" w:cs="Arial"/>
          <w:b w:val="0"/>
        </w:rPr>
      </w:pPr>
      <w:r w:rsidRPr="00285637">
        <w:rPr>
          <w:rStyle w:val="Strong"/>
          <w:rFonts w:ascii="Arial" w:hAnsi="Arial" w:cs="Arial"/>
          <w:b w:val="0"/>
        </w:rPr>
        <w:t>4. After you have found your IP address</w:t>
      </w:r>
      <w:r w:rsidR="00285637">
        <w:rPr>
          <w:rStyle w:val="Strong"/>
          <w:rFonts w:ascii="Arial" w:hAnsi="Arial" w:cs="Arial"/>
          <w:b w:val="0"/>
        </w:rPr>
        <w:t>,</w:t>
      </w:r>
      <w:r w:rsidRPr="00285637">
        <w:rPr>
          <w:rStyle w:val="Strong"/>
          <w:rFonts w:ascii="Arial" w:hAnsi="Arial" w:cs="Arial"/>
          <w:b w:val="0"/>
        </w:rPr>
        <w:t xml:space="preserve"> exchange your IP address with your neighbor. After you have received your neighbor</w:t>
      </w:r>
      <w:r w:rsidR="00285637">
        <w:rPr>
          <w:rStyle w:val="Strong"/>
          <w:rFonts w:ascii="Arial" w:hAnsi="Arial" w:cs="Arial"/>
          <w:b w:val="0"/>
        </w:rPr>
        <w:t>’</w:t>
      </w:r>
      <w:r w:rsidRPr="00285637">
        <w:rPr>
          <w:rStyle w:val="Strong"/>
          <w:rFonts w:ascii="Arial" w:hAnsi="Arial" w:cs="Arial"/>
          <w:b w:val="0"/>
        </w:rPr>
        <w:t>s IP address</w:t>
      </w:r>
      <w:r w:rsidR="00285637">
        <w:rPr>
          <w:rStyle w:val="Strong"/>
          <w:rFonts w:ascii="Arial" w:hAnsi="Arial" w:cs="Arial"/>
          <w:b w:val="0"/>
        </w:rPr>
        <w:t>,</w:t>
      </w:r>
      <w:r w:rsidRPr="00285637">
        <w:rPr>
          <w:rStyle w:val="Strong"/>
          <w:rFonts w:ascii="Arial" w:hAnsi="Arial" w:cs="Arial"/>
          <w:b w:val="0"/>
        </w:rPr>
        <w:t xml:space="preserve"> you are going to ping your neighbor</w:t>
      </w:r>
      <w:r w:rsidR="00285637">
        <w:rPr>
          <w:rStyle w:val="Strong"/>
          <w:rFonts w:ascii="Arial" w:hAnsi="Arial" w:cs="Arial"/>
          <w:b w:val="0"/>
        </w:rPr>
        <w:t>’</w:t>
      </w:r>
      <w:r w:rsidR="00B77FDA">
        <w:rPr>
          <w:rStyle w:val="Strong"/>
          <w:rFonts w:ascii="Arial" w:hAnsi="Arial" w:cs="Arial"/>
          <w:b w:val="0"/>
        </w:rPr>
        <w:t>s IP address</w:t>
      </w:r>
      <w:r w:rsidRPr="00285637">
        <w:rPr>
          <w:rStyle w:val="Strong"/>
          <w:rFonts w:ascii="Arial" w:hAnsi="Arial" w:cs="Arial"/>
          <w:b w:val="0"/>
        </w:rPr>
        <w:t xml:space="preserve">. </w:t>
      </w:r>
      <w:r w:rsidRPr="00B77FDA">
        <w:rPr>
          <w:rStyle w:val="Strong"/>
          <w:rFonts w:ascii="Courier New" w:hAnsi="Courier New" w:cs="Courier New"/>
          <w:b w:val="0"/>
          <w:highlight w:val="lightGray"/>
        </w:rPr>
        <w:t>ping</w:t>
      </w:r>
      <w:r w:rsidRPr="00285637">
        <w:rPr>
          <w:rStyle w:val="Strong"/>
          <w:rFonts w:ascii="Arial" w:hAnsi="Arial" w:cs="Arial"/>
          <w:b w:val="0"/>
        </w:rPr>
        <w:t xml:space="preserve"> stands for “Packet Internet Groper” and is a computer network tool used to detect </w:t>
      </w:r>
      <w:r w:rsidR="00A11B06">
        <w:rPr>
          <w:rStyle w:val="Strong"/>
          <w:rFonts w:ascii="Arial" w:hAnsi="Arial" w:cs="Arial"/>
          <w:b w:val="0"/>
        </w:rPr>
        <w:t>if</w:t>
      </w:r>
      <w:r w:rsidR="00B77FDA">
        <w:rPr>
          <w:rStyle w:val="Strong"/>
          <w:rFonts w:ascii="Arial" w:hAnsi="Arial" w:cs="Arial"/>
          <w:b w:val="0"/>
        </w:rPr>
        <w:t xml:space="preserve"> computers are online</w:t>
      </w:r>
      <w:r w:rsidR="002C5374" w:rsidRPr="00285637">
        <w:rPr>
          <w:rStyle w:val="Strong"/>
          <w:rFonts w:ascii="Arial" w:hAnsi="Arial" w:cs="Arial"/>
          <w:b w:val="0"/>
        </w:rPr>
        <w:t>.</w:t>
      </w:r>
    </w:p>
    <w:p w:rsidR="002C5374" w:rsidRDefault="002C5374" w:rsidP="009D1970">
      <w:pPr>
        <w:pStyle w:val="ListParagraph"/>
        <w:numPr>
          <w:ilvl w:val="0"/>
          <w:numId w:val="9"/>
        </w:numPr>
        <w:spacing w:before="100" w:beforeAutospacing="1" w:after="100" w:afterAutospacing="1" w:line="276" w:lineRule="auto"/>
        <w:rPr>
          <w:rStyle w:val="Strong"/>
          <w:rFonts w:ascii="Arial" w:hAnsi="Arial" w:cs="Arial"/>
          <w:b w:val="0"/>
        </w:rPr>
      </w:pPr>
      <w:r w:rsidRPr="00285637">
        <w:rPr>
          <w:rStyle w:val="Strong"/>
          <w:rFonts w:ascii="Arial" w:hAnsi="Arial" w:cs="Arial"/>
          <w:b w:val="0"/>
        </w:rPr>
        <w:t>Exchange IP with neighbor</w:t>
      </w:r>
      <w:r w:rsidR="00736095">
        <w:rPr>
          <w:rStyle w:val="Strong"/>
          <w:rFonts w:ascii="Arial" w:hAnsi="Arial" w:cs="Arial"/>
          <w:b w:val="0"/>
        </w:rPr>
        <w:t xml:space="preserve"> (do this in the real world, there’s no command for it).</w:t>
      </w:r>
    </w:p>
    <w:p w:rsidR="009D1970" w:rsidRPr="009D1970" w:rsidRDefault="009D1970" w:rsidP="009D1970">
      <w:pPr>
        <w:pStyle w:val="ListParagraph"/>
        <w:numPr>
          <w:ilvl w:val="0"/>
          <w:numId w:val="9"/>
        </w:numPr>
        <w:spacing w:before="100" w:beforeAutospacing="1" w:after="100" w:afterAutospacing="1" w:line="276" w:lineRule="auto"/>
        <w:rPr>
          <w:rStyle w:val="Strong"/>
          <w:rFonts w:ascii="Arial" w:hAnsi="Arial" w:cs="Arial"/>
          <w:b w:val="0"/>
        </w:rPr>
      </w:pPr>
      <w:r w:rsidRPr="009D1970">
        <w:rPr>
          <w:rStyle w:val="Strong"/>
          <w:rFonts w:ascii="Arial" w:hAnsi="Arial" w:cs="Arial"/>
          <w:b w:val="0"/>
        </w:rPr>
        <w:t>Neighbor</w:t>
      </w:r>
      <w:r w:rsidR="00BE54D3">
        <w:rPr>
          <w:rStyle w:val="Strong"/>
          <w:rFonts w:ascii="Arial" w:hAnsi="Arial" w:cs="Arial"/>
          <w:b w:val="0"/>
        </w:rPr>
        <w:t>’s IP address:</w:t>
      </w:r>
      <w:r w:rsidRPr="009D1970">
        <w:rPr>
          <w:rStyle w:val="Strong"/>
          <w:rFonts w:ascii="Arial" w:hAnsi="Arial" w:cs="Arial"/>
          <w:b w:val="0"/>
        </w:rPr>
        <w:t xml:space="preserve"> </w:t>
      </w:r>
      <w:r w:rsidRPr="009D1970">
        <w:rPr>
          <w:rStyle w:val="Strong"/>
          <w:rFonts w:ascii="Courier New" w:hAnsi="Courier New" w:cs="Courier New"/>
          <w:b w:val="0"/>
        </w:rPr>
        <w:t>_____</w:t>
      </w:r>
      <w:r w:rsidR="00BE54D3">
        <w:rPr>
          <w:rStyle w:val="Strong"/>
          <w:rFonts w:ascii="Courier New" w:hAnsi="Courier New" w:cs="Courier New"/>
          <w:b w:val="0"/>
        </w:rPr>
        <w:t>__.</w:t>
      </w:r>
      <w:r w:rsidRPr="009D1970">
        <w:rPr>
          <w:rStyle w:val="Strong"/>
          <w:rFonts w:ascii="Courier New" w:hAnsi="Courier New" w:cs="Courier New"/>
          <w:b w:val="0"/>
        </w:rPr>
        <w:t>_________</w:t>
      </w:r>
      <w:r w:rsidR="00BE54D3">
        <w:rPr>
          <w:rStyle w:val="Strong"/>
          <w:rFonts w:ascii="Courier New" w:hAnsi="Courier New" w:cs="Courier New"/>
          <w:b w:val="0"/>
        </w:rPr>
        <w:t>.</w:t>
      </w:r>
      <w:r w:rsidRPr="009D1970">
        <w:rPr>
          <w:rStyle w:val="Strong"/>
          <w:rFonts w:ascii="Courier New" w:hAnsi="Courier New" w:cs="Courier New"/>
          <w:b w:val="0"/>
        </w:rPr>
        <w:t>_________</w:t>
      </w:r>
      <w:r w:rsidR="00BE54D3">
        <w:rPr>
          <w:rStyle w:val="Strong"/>
          <w:rFonts w:ascii="Courier New" w:hAnsi="Courier New" w:cs="Courier New"/>
          <w:b w:val="0"/>
        </w:rPr>
        <w:t>.</w:t>
      </w:r>
      <w:r w:rsidRPr="009D1970">
        <w:rPr>
          <w:rStyle w:val="Strong"/>
          <w:rFonts w:ascii="Courier New" w:hAnsi="Courier New" w:cs="Courier New"/>
          <w:b w:val="0"/>
        </w:rPr>
        <w:t>________</w:t>
      </w:r>
    </w:p>
    <w:p w:rsidR="002C5374" w:rsidRPr="00285637" w:rsidRDefault="002C5374" w:rsidP="008D09CA">
      <w:pPr>
        <w:pStyle w:val="ListParagraph"/>
        <w:numPr>
          <w:ilvl w:val="0"/>
          <w:numId w:val="9"/>
        </w:numPr>
        <w:spacing w:before="100" w:beforeAutospacing="1" w:after="100" w:afterAutospacing="1" w:line="240" w:lineRule="auto"/>
        <w:rPr>
          <w:rStyle w:val="Strong"/>
          <w:rFonts w:ascii="Arial" w:hAnsi="Arial" w:cs="Arial"/>
          <w:b w:val="0"/>
        </w:rPr>
      </w:pPr>
      <w:r w:rsidRPr="00285637">
        <w:rPr>
          <w:rStyle w:val="Strong"/>
          <w:rFonts w:ascii="Arial" w:hAnsi="Arial" w:cs="Arial"/>
          <w:b w:val="0"/>
        </w:rPr>
        <w:t>Ping neighbor IP</w:t>
      </w:r>
      <w:r w:rsidR="00A95C86">
        <w:rPr>
          <w:rStyle w:val="Strong"/>
          <w:rFonts w:ascii="Arial" w:hAnsi="Arial" w:cs="Arial"/>
          <w:b w:val="0"/>
        </w:rPr>
        <w:t>, for</w:t>
      </w:r>
      <w:r w:rsidRPr="00285637">
        <w:rPr>
          <w:rStyle w:val="Strong"/>
          <w:rFonts w:ascii="Arial" w:hAnsi="Arial" w:cs="Arial"/>
          <w:b w:val="0"/>
        </w:rPr>
        <w:t xml:space="preserve"> ex</w:t>
      </w:r>
      <w:r w:rsidR="00A95C86">
        <w:rPr>
          <w:rStyle w:val="Strong"/>
          <w:rFonts w:ascii="Arial" w:hAnsi="Arial" w:cs="Arial"/>
          <w:b w:val="0"/>
        </w:rPr>
        <w:t>ample</w:t>
      </w:r>
      <w:r w:rsidRPr="00285637">
        <w:rPr>
          <w:rStyle w:val="Strong"/>
          <w:rFonts w:ascii="Arial" w:hAnsi="Arial" w:cs="Arial"/>
          <w:b w:val="0"/>
        </w:rPr>
        <w:t xml:space="preserve">: </w:t>
      </w:r>
      <w:r w:rsidRPr="00B77FDA">
        <w:rPr>
          <w:rStyle w:val="Strong"/>
          <w:rFonts w:ascii="Courier New" w:hAnsi="Courier New" w:cs="Courier New"/>
          <w:b w:val="0"/>
          <w:highlight w:val="lightGray"/>
        </w:rPr>
        <w:t>ping 101.98.78.1</w:t>
      </w:r>
    </w:p>
    <w:p w:rsidR="00F740C2" w:rsidRPr="00285637" w:rsidRDefault="002C5374" w:rsidP="008D09CA">
      <w:pPr>
        <w:spacing w:before="100" w:beforeAutospacing="1" w:after="100" w:afterAutospacing="1" w:line="240" w:lineRule="auto"/>
        <w:rPr>
          <w:rStyle w:val="Strong"/>
          <w:rFonts w:ascii="Arial" w:hAnsi="Arial" w:cs="Arial"/>
          <w:b w:val="0"/>
        </w:rPr>
      </w:pPr>
      <w:r w:rsidRPr="00285637">
        <w:rPr>
          <w:rStyle w:val="Strong"/>
          <w:rFonts w:ascii="Arial" w:hAnsi="Arial" w:cs="Arial"/>
          <w:b w:val="0"/>
        </w:rPr>
        <w:t xml:space="preserve">5. </w:t>
      </w:r>
      <w:r w:rsidR="00D56D7C" w:rsidRPr="00285637">
        <w:rPr>
          <w:rStyle w:val="Strong"/>
          <w:rFonts w:ascii="Arial" w:hAnsi="Arial" w:cs="Arial"/>
          <w:b w:val="0"/>
        </w:rPr>
        <w:t xml:space="preserve">The next step </w:t>
      </w:r>
      <w:r w:rsidR="00A11B06">
        <w:rPr>
          <w:rStyle w:val="Strong"/>
          <w:rFonts w:ascii="Arial" w:hAnsi="Arial" w:cs="Arial"/>
          <w:b w:val="0"/>
        </w:rPr>
        <w:t>is to create a user profile</w:t>
      </w:r>
      <w:r w:rsidR="009D1970">
        <w:rPr>
          <w:rStyle w:val="Strong"/>
          <w:rFonts w:ascii="Arial" w:hAnsi="Arial" w:cs="Arial"/>
          <w:b w:val="0"/>
        </w:rPr>
        <w:t>.</w:t>
      </w:r>
      <w:r w:rsidR="00A11B06">
        <w:rPr>
          <w:rStyle w:val="Strong"/>
          <w:rFonts w:ascii="Arial" w:hAnsi="Arial" w:cs="Arial"/>
          <w:b w:val="0"/>
        </w:rPr>
        <w:t xml:space="preserve"> </w:t>
      </w:r>
      <w:r w:rsidR="00B77FDA">
        <w:rPr>
          <w:rStyle w:val="Strong"/>
          <w:rFonts w:ascii="Arial" w:hAnsi="Arial" w:cs="Arial"/>
          <w:b w:val="0"/>
        </w:rPr>
        <w:t xml:space="preserve">To do this, </w:t>
      </w:r>
      <w:r w:rsidR="00D56D7C" w:rsidRPr="00285637">
        <w:rPr>
          <w:rStyle w:val="Strong"/>
          <w:rFonts w:ascii="Arial" w:hAnsi="Arial" w:cs="Arial"/>
          <w:b w:val="0"/>
        </w:rPr>
        <w:t xml:space="preserve">you are going to type, </w:t>
      </w:r>
      <w:r w:rsidR="00D56D7C" w:rsidRPr="00B77FDA">
        <w:rPr>
          <w:rStyle w:val="Strong"/>
          <w:rFonts w:ascii="Courier New" w:hAnsi="Courier New" w:cs="Courier New"/>
          <w:b w:val="0"/>
          <w:highlight w:val="lightGray"/>
        </w:rPr>
        <w:t xml:space="preserve">sudo adduser </w:t>
      </w:r>
      <w:r w:rsidR="00226DCB">
        <w:rPr>
          <w:rStyle w:val="Strong"/>
          <w:rFonts w:ascii="Courier New" w:hAnsi="Courier New" w:cs="Courier New"/>
          <w:b w:val="0"/>
          <w:highlight w:val="lightGray"/>
        </w:rPr>
        <w:t>USERNAME</w:t>
      </w:r>
      <w:r w:rsidR="00D56D7C" w:rsidRPr="00285637">
        <w:rPr>
          <w:rStyle w:val="Strong"/>
          <w:rFonts w:ascii="Arial" w:hAnsi="Arial" w:cs="Arial"/>
          <w:b w:val="0"/>
        </w:rPr>
        <w:t xml:space="preserve"> </w:t>
      </w:r>
      <w:r w:rsidR="00B77FDA">
        <w:rPr>
          <w:rStyle w:val="Strong"/>
          <w:rFonts w:ascii="Arial" w:hAnsi="Arial" w:cs="Arial"/>
          <w:b w:val="0"/>
        </w:rPr>
        <w:t xml:space="preserve">(where </w:t>
      </w:r>
      <w:r w:rsidR="00226DCB">
        <w:rPr>
          <w:rStyle w:val="Strong"/>
          <w:rFonts w:ascii="Courier New" w:hAnsi="Courier New" w:cs="Courier New"/>
          <w:b w:val="0"/>
          <w:highlight w:val="lightGray"/>
        </w:rPr>
        <w:t>USERNAME</w:t>
      </w:r>
      <w:r w:rsidR="00B77FDA">
        <w:rPr>
          <w:rStyle w:val="Strong"/>
          <w:rFonts w:ascii="Arial" w:hAnsi="Arial" w:cs="Arial"/>
          <w:b w:val="0"/>
        </w:rPr>
        <w:t xml:space="preserve"> is the username you want to use).</w:t>
      </w:r>
      <w:r w:rsidR="009D1970">
        <w:rPr>
          <w:rStyle w:val="Strong"/>
          <w:rFonts w:ascii="Arial" w:hAnsi="Arial" w:cs="Arial"/>
          <w:b w:val="0"/>
        </w:rPr>
        <w:t xml:space="preserve"> Write down the username (and password!) so you don’t forget them.</w:t>
      </w:r>
      <w:r w:rsidR="00B77FDA">
        <w:rPr>
          <w:rStyle w:val="Strong"/>
          <w:rFonts w:ascii="Arial" w:hAnsi="Arial" w:cs="Arial"/>
          <w:b w:val="0"/>
        </w:rPr>
        <w:t xml:space="preserve"> This will ask you </w:t>
      </w:r>
      <w:r w:rsidR="009D1970">
        <w:rPr>
          <w:rStyle w:val="Strong"/>
          <w:rFonts w:ascii="Arial" w:hAnsi="Arial" w:cs="Arial"/>
          <w:b w:val="0"/>
        </w:rPr>
        <w:t>to enter a</w:t>
      </w:r>
      <w:r w:rsidR="00A11B06">
        <w:rPr>
          <w:rStyle w:val="Strong"/>
          <w:rFonts w:ascii="Arial" w:hAnsi="Arial" w:cs="Arial"/>
          <w:b w:val="0"/>
        </w:rPr>
        <w:t xml:space="preserve"> password and ask </w:t>
      </w:r>
      <w:r w:rsidR="00B77FDA">
        <w:rPr>
          <w:rStyle w:val="Strong"/>
          <w:rFonts w:ascii="Arial" w:hAnsi="Arial" w:cs="Arial"/>
          <w:b w:val="0"/>
        </w:rPr>
        <w:t>a few questions</w:t>
      </w:r>
      <w:r w:rsidR="00A11B06">
        <w:rPr>
          <w:rStyle w:val="Strong"/>
          <w:rFonts w:ascii="Arial" w:hAnsi="Arial" w:cs="Arial"/>
          <w:b w:val="0"/>
        </w:rPr>
        <w:t>,</w:t>
      </w:r>
      <w:r w:rsidR="00B77FDA">
        <w:rPr>
          <w:rStyle w:val="Strong"/>
          <w:rFonts w:ascii="Arial" w:hAnsi="Arial" w:cs="Arial"/>
          <w:b w:val="0"/>
        </w:rPr>
        <w:t xml:space="preserve"> and</w:t>
      </w:r>
      <w:r w:rsidR="00A11B06">
        <w:rPr>
          <w:rStyle w:val="Strong"/>
          <w:rFonts w:ascii="Arial" w:hAnsi="Arial" w:cs="Arial"/>
          <w:b w:val="0"/>
        </w:rPr>
        <w:t xml:space="preserve"> then</w:t>
      </w:r>
      <w:r w:rsidR="00B77FDA">
        <w:rPr>
          <w:rStyle w:val="Strong"/>
          <w:rFonts w:ascii="Arial" w:hAnsi="Arial" w:cs="Arial"/>
          <w:b w:val="0"/>
        </w:rPr>
        <w:t xml:space="preserve"> create a</w:t>
      </w:r>
      <w:r w:rsidR="00D56D7C" w:rsidRPr="00285637">
        <w:rPr>
          <w:rStyle w:val="Strong"/>
          <w:rFonts w:ascii="Arial" w:hAnsi="Arial" w:cs="Arial"/>
          <w:b w:val="0"/>
        </w:rPr>
        <w:t xml:space="preserve"> new </w:t>
      </w:r>
      <w:r w:rsidR="00A11B06">
        <w:rPr>
          <w:rStyle w:val="Strong"/>
          <w:rFonts w:ascii="Arial" w:hAnsi="Arial" w:cs="Arial"/>
          <w:b w:val="0"/>
        </w:rPr>
        <w:t>user!</w:t>
      </w:r>
      <w:r w:rsidR="00B77FDA">
        <w:rPr>
          <w:rStyle w:val="Strong"/>
          <w:rFonts w:ascii="Arial" w:hAnsi="Arial" w:cs="Arial"/>
          <w:b w:val="0"/>
        </w:rPr>
        <w:t xml:space="preserve"> </w:t>
      </w:r>
      <w:r w:rsidR="00B77FDA" w:rsidRPr="00B77FDA">
        <w:rPr>
          <w:rStyle w:val="Strong"/>
          <w:rFonts w:ascii="Arial" w:hAnsi="Arial" w:cs="Arial"/>
        </w:rPr>
        <w:t>Note</w:t>
      </w:r>
      <w:r w:rsidR="00B77FDA">
        <w:rPr>
          <w:rStyle w:val="Strong"/>
          <w:rFonts w:ascii="Arial" w:hAnsi="Arial" w:cs="Arial"/>
          <w:b w:val="0"/>
        </w:rPr>
        <w:t xml:space="preserve">: The username must be one </w:t>
      </w:r>
      <w:r w:rsidR="00B77FDA" w:rsidRPr="00A11B06">
        <w:rPr>
          <w:rStyle w:val="Strong"/>
          <w:rFonts w:ascii="Arial" w:hAnsi="Arial" w:cs="Arial"/>
          <w:b w:val="0"/>
          <w:i/>
        </w:rPr>
        <w:t>word</w:t>
      </w:r>
      <w:r w:rsidR="00A11B06">
        <w:rPr>
          <w:rStyle w:val="Strong"/>
          <w:rFonts w:ascii="Arial" w:hAnsi="Arial" w:cs="Arial"/>
          <w:b w:val="0"/>
        </w:rPr>
        <w:t xml:space="preserve"> (letters and numbers are okay, just no spaces!)</w:t>
      </w:r>
      <w:r w:rsidR="00B77FDA">
        <w:rPr>
          <w:rStyle w:val="Strong"/>
          <w:rFonts w:ascii="Arial" w:hAnsi="Arial" w:cs="Arial"/>
          <w:b w:val="0"/>
        </w:rPr>
        <w:t xml:space="preserve"> an</w:t>
      </w:r>
      <w:r w:rsidR="009D1970">
        <w:rPr>
          <w:rStyle w:val="Strong"/>
          <w:rFonts w:ascii="Arial" w:hAnsi="Arial" w:cs="Arial"/>
          <w:b w:val="0"/>
        </w:rPr>
        <w:t>d start with a lowercase letter.</w:t>
      </w:r>
    </w:p>
    <w:p w:rsidR="00F740C2" w:rsidRPr="00B77FDA" w:rsidRDefault="00F740C2" w:rsidP="00B77FDA">
      <w:pPr>
        <w:pStyle w:val="ListParagraph"/>
        <w:numPr>
          <w:ilvl w:val="0"/>
          <w:numId w:val="13"/>
        </w:numPr>
        <w:spacing w:before="100" w:beforeAutospacing="1" w:after="100" w:afterAutospacing="1" w:line="240" w:lineRule="auto"/>
        <w:rPr>
          <w:rStyle w:val="Strong"/>
          <w:rFonts w:ascii="Arial" w:hAnsi="Arial" w:cs="Arial"/>
          <w:b w:val="0"/>
        </w:rPr>
      </w:pPr>
      <w:r w:rsidRPr="00285637">
        <w:rPr>
          <w:rStyle w:val="Strong"/>
          <w:rFonts w:ascii="Arial" w:hAnsi="Arial" w:cs="Arial"/>
          <w:b w:val="0"/>
        </w:rPr>
        <w:t xml:space="preserve">Create a </w:t>
      </w:r>
      <w:r w:rsidR="00B77FDA">
        <w:rPr>
          <w:rStyle w:val="Strong"/>
          <w:rFonts w:ascii="Arial" w:hAnsi="Arial" w:cs="Arial"/>
          <w:b w:val="0"/>
        </w:rPr>
        <w:t>n</w:t>
      </w:r>
      <w:r w:rsidRPr="00285637">
        <w:rPr>
          <w:rStyle w:val="Strong"/>
          <w:rFonts w:ascii="Arial" w:hAnsi="Arial" w:cs="Arial"/>
          <w:b w:val="0"/>
        </w:rPr>
        <w:t xml:space="preserve">ew User: </w:t>
      </w:r>
      <w:r w:rsidRPr="00B77FDA">
        <w:rPr>
          <w:rStyle w:val="Strong"/>
          <w:rFonts w:ascii="Courier New" w:hAnsi="Courier New" w:cs="Courier New"/>
          <w:b w:val="0"/>
          <w:highlight w:val="lightGray"/>
        </w:rPr>
        <w:t xml:space="preserve">sudo adduser </w:t>
      </w:r>
      <w:r w:rsidR="00226DCB">
        <w:rPr>
          <w:rStyle w:val="Strong"/>
          <w:rFonts w:ascii="Courier New" w:hAnsi="Courier New" w:cs="Courier New"/>
          <w:b w:val="0"/>
          <w:highlight w:val="lightGray"/>
        </w:rPr>
        <w:t>USERNAME</w:t>
      </w:r>
    </w:p>
    <w:p w:rsidR="009D1970" w:rsidRDefault="00F54785" w:rsidP="008D09CA">
      <w:pPr>
        <w:rPr>
          <w:rStyle w:val="Strong"/>
          <w:rFonts w:ascii="Arial" w:hAnsi="Arial" w:cs="Arial"/>
          <w:b w:val="0"/>
        </w:rPr>
      </w:pPr>
      <w:r w:rsidRPr="00285637">
        <w:rPr>
          <w:rStyle w:val="Strong"/>
          <w:rFonts w:ascii="Arial" w:hAnsi="Arial" w:cs="Arial"/>
          <w:b w:val="0"/>
        </w:rPr>
        <w:t>6. Now you are going to exchange your user’s information with your neighbor</w:t>
      </w:r>
      <w:r w:rsidR="00B77FDA">
        <w:rPr>
          <w:rStyle w:val="Strong"/>
          <w:rFonts w:ascii="Arial" w:hAnsi="Arial" w:cs="Arial"/>
          <w:b w:val="0"/>
        </w:rPr>
        <w:t>’</w:t>
      </w:r>
      <w:r w:rsidRPr="00285637">
        <w:rPr>
          <w:rStyle w:val="Strong"/>
          <w:rFonts w:ascii="Arial" w:hAnsi="Arial" w:cs="Arial"/>
          <w:b w:val="0"/>
        </w:rPr>
        <w:t>s</w:t>
      </w:r>
      <w:r w:rsidR="009D1970">
        <w:rPr>
          <w:rStyle w:val="Strong"/>
          <w:rFonts w:ascii="Arial" w:hAnsi="Arial" w:cs="Arial"/>
          <w:b w:val="0"/>
        </w:rPr>
        <w:t xml:space="preserve"> (don’t forget, you need their info too!)</w:t>
      </w:r>
      <w:r w:rsidRPr="00285637">
        <w:rPr>
          <w:rStyle w:val="Strong"/>
          <w:rFonts w:ascii="Arial" w:hAnsi="Arial" w:cs="Arial"/>
          <w:b w:val="0"/>
        </w:rPr>
        <w:t>.</w:t>
      </w:r>
    </w:p>
    <w:p w:rsidR="009D1970" w:rsidRPr="009D1970" w:rsidRDefault="009D1970" w:rsidP="009D1970">
      <w:pPr>
        <w:pStyle w:val="ListParagraph"/>
        <w:numPr>
          <w:ilvl w:val="0"/>
          <w:numId w:val="13"/>
        </w:numPr>
        <w:spacing w:before="100" w:beforeAutospacing="1" w:after="100" w:afterAutospacing="1" w:line="360" w:lineRule="auto"/>
        <w:rPr>
          <w:rStyle w:val="Strong"/>
          <w:rFonts w:ascii="Arial" w:hAnsi="Arial" w:cs="Arial"/>
          <w:b w:val="0"/>
          <w:sz w:val="24"/>
          <w:szCs w:val="24"/>
        </w:rPr>
      </w:pPr>
      <w:r w:rsidRPr="009D1970">
        <w:rPr>
          <w:rStyle w:val="Strong"/>
          <w:rFonts w:ascii="Arial" w:hAnsi="Arial" w:cs="Arial"/>
          <w:b w:val="0"/>
          <w:sz w:val="24"/>
          <w:szCs w:val="24"/>
        </w:rPr>
        <w:t>Neighbor’s username</w:t>
      </w:r>
      <w:r w:rsidRPr="009D1970">
        <w:rPr>
          <w:rStyle w:val="Strong"/>
          <w:rFonts w:ascii="Arial" w:hAnsi="Arial" w:cs="Arial"/>
          <w:b w:val="0"/>
          <w:sz w:val="24"/>
          <w:szCs w:val="24"/>
        </w:rPr>
        <w:t xml:space="preserve">: </w:t>
      </w:r>
      <w:r w:rsidRPr="009D1970">
        <w:rPr>
          <w:rStyle w:val="Strong"/>
          <w:rFonts w:ascii="Courier New" w:hAnsi="Courier New" w:cs="Courier New"/>
          <w:b w:val="0"/>
          <w:sz w:val="24"/>
          <w:szCs w:val="24"/>
        </w:rPr>
        <w:t>_________________________________</w:t>
      </w:r>
    </w:p>
    <w:p w:rsidR="00BE54D3" w:rsidRPr="00BE54D3" w:rsidRDefault="009D1970" w:rsidP="00BE54D3">
      <w:pPr>
        <w:pStyle w:val="ListParagraph"/>
        <w:numPr>
          <w:ilvl w:val="0"/>
          <w:numId w:val="13"/>
        </w:numPr>
        <w:spacing w:before="100" w:beforeAutospacing="1" w:after="100" w:afterAutospacing="1" w:line="240" w:lineRule="auto"/>
        <w:rPr>
          <w:rStyle w:val="Strong"/>
          <w:rFonts w:ascii="Arial" w:hAnsi="Arial" w:cs="Arial"/>
          <w:b w:val="0"/>
          <w:sz w:val="24"/>
          <w:szCs w:val="24"/>
        </w:rPr>
      </w:pPr>
      <w:r w:rsidRPr="009D1970">
        <w:rPr>
          <w:rStyle w:val="Strong"/>
          <w:rFonts w:ascii="Arial" w:hAnsi="Arial" w:cs="Arial"/>
          <w:b w:val="0"/>
          <w:sz w:val="24"/>
          <w:szCs w:val="24"/>
        </w:rPr>
        <w:t xml:space="preserve">Neighbor’s password: </w:t>
      </w:r>
      <w:r w:rsidRPr="009D1970">
        <w:rPr>
          <w:rStyle w:val="Strong"/>
          <w:rFonts w:ascii="Courier New" w:hAnsi="Courier New" w:cs="Courier New"/>
          <w:b w:val="0"/>
          <w:sz w:val="24"/>
          <w:szCs w:val="24"/>
        </w:rPr>
        <w:t>_________________________________</w:t>
      </w:r>
    </w:p>
    <w:p w:rsidR="00BE54D3" w:rsidRDefault="00BE54D3">
      <w:pPr>
        <w:rPr>
          <w:rStyle w:val="Strong"/>
          <w:rFonts w:ascii="Arial" w:hAnsi="Arial" w:cs="Arial"/>
          <w:b w:val="0"/>
        </w:rPr>
      </w:pPr>
      <w:r>
        <w:rPr>
          <w:rStyle w:val="Strong"/>
          <w:rFonts w:ascii="Arial" w:hAnsi="Arial" w:cs="Arial"/>
          <w:b w:val="0"/>
        </w:rPr>
        <w:br w:type="page"/>
      </w:r>
    </w:p>
    <w:p w:rsidR="00F54785" w:rsidRPr="00285637" w:rsidRDefault="00B938AB" w:rsidP="008D09CA">
      <w:pPr>
        <w:rPr>
          <w:rStyle w:val="Strong"/>
          <w:rFonts w:ascii="Arial" w:hAnsi="Arial" w:cs="Arial"/>
          <w:b w:val="0"/>
        </w:rPr>
      </w:pPr>
      <w:r w:rsidRPr="00285637">
        <w:rPr>
          <w:rStyle w:val="Strong"/>
          <w:rFonts w:ascii="Arial" w:hAnsi="Arial" w:cs="Arial"/>
          <w:b w:val="0"/>
        </w:rPr>
        <w:lastRenderedPageBreak/>
        <w:t>7. With your neighbor</w:t>
      </w:r>
      <w:r w:rsidR="00B77FDA">
        <w:rPr>
          <w:rStyle w:val="Strong"/>
          <w:rFonts w:ascii="Arial" w:hAnsi="Arial" w:cs="Arial"/>
          <w:b w:val="0"/>
        </w:rPr>
        <w:t>’</w:t>
      </w:r>
      <w:r w:rsidRPr="00285637">
        <w:rPr>
          <w:rStyle w:val="Strong"/>
          <w:rFonts w:ascii="Arial" w:hAnsi="Arial" w:cs="Arial"/>
          <w:b w:val="0"/>
        </w:rPr>
        <w:t>s username and IP address</w:t>
      </w:r>
      <w:r w:rsidR="009D1970">
        <w:rPr>
          <w:rStyle w:val="Strong"/>
          <w:rFonts w:ascii="Arial" w:hAnsi="Arial" w:cs="Arial"/>
          <w:b w:val="0"/>
        </w:rPr>
        <w:t>,</w:t>
      </w:r>
      <w:r w:rsidRPr="00285637">
        <w:rPr>
          <w:rStyle w:val="Strong"/>
          <w:rFonts w:ascii="Arial" w:hAnsi="Arial" w:cs="Arial"/>
          <w:b w:val="0"/>
        </w:rPr>
        <w:t xml:space="preserve"> you are goin</w:t>
      </w:r>
      <w:r w:rsidR="009D1970">
        <w:rPr>
          <w:rStyle w:val="Strong"/>
          <w:rFonts w:ascii="Arial" w:hAnsi="Arial" w:cs="Arial"/>
          <w:b w:val="0"/>
        </w:rPr>
        <w:t>g to run</w:t>
      </w:r>
      <w:r w:rsidR="00B77FDA">
        <w:rPr>
          <w:rStyle w:val="Strong"/>
          <w:rFonts w:ascii="Arial" w:hAnsi="Arial" w:cs="Arial"/>
          <w:b w:val="0"/>
        </w:rPr>
        <w:t xml:space="preserve"> SSH (“Secure Shell”). SSH is a </w:t>
      </w:r>
      <w:r w:rsidRPr="00285637">
        <w:rPr>
          <w:rStyle w:val="Strong"/>
          <w:rFonts w:ascii="Arial" w:hAnsi="Arial" w:cs="Arial"/>
          <w:b w:val="0"/>
        </w:rPr>
        <w:t xml:space="preserve">tool that can be used to securely </w:t>
      </w:r>
      <w:r w:rsidR="00A06999">
        <w:rPr>
          <w:rStyle w:val="Strong"/>
          <w:rFonts w:ascii="Arial" w:hAnsi="Arial" w:cs="Arial"/>
          <w:b w:val="0"/>
        </w:rPr>
        <w:t>log onto remote system</w:t>
      </w:r>
      <w:r w:rsidR="005610D1" w:rsidRPr="00285637">
        <w:rPr>
          <w:rStyle w:val="Strong"/>
          <w:rFonts w:ascii="Arial" w:hAnsi="Arial" w:cs="Arial"/>
          <w:b w:val="0"/>
        </w:rPr>
        <w:t>s</w:t>
      </w:r>
      <w:r w:rsidR="00A06999">
        <w:rPr>
          <w:rStyle w:val="Strong"/>
          <w:rFonts w:ascii="Arial" w:hAnsi="Arial" w:cs="Arial"/>
          <w:b w:val="0"/>
        </w:rPr>
        <w:t>.</w:t>
      </w:r>
      <w:r w:rsidR="005610D1" w:rsidRPr="00285637">
        <w:rPr>
          <w:rStyle w:val="Strong"/>
          <w:rFonts w:ascii="Arial" w:hAnsi="Arial" w:cs="Arial"/>
          <w:b w:val="0"/>
        </w:rPr>
        <w:t xml:space="preserve"> </w:t>
      </w:r>
      <w:r w:rsidR="00A06999">
        <w:rPr>
          <w:rStyle w:val="Strong"/>
          <w:rFonts w:ascii="Arial" w:hAnsi="Arial" w:cs="Arial"/>
          <w:b w:val="0"/>
        </w:rPr>
        <w:t>I</w:t>
      </w:r>
      <w:r w:rsidR="005610D1" w:rsidRPr="00285637">
        <w:rPr>
          <w:rStyle w:val="Strong"/>
          <w:rFonts w:ascii="Arial" w:hAnsi="Arial" w:cs="Arial"/>
          <w:b w:val="0"/>
        </w:rPr>
        <w:t>n this case</w:t>
      </w:r>
      <w:r w:rsidR="00A06999">
        <w:rPr>
          <w:rStyle w:val="Strong"/>
          <w:rFonts w:ascii="Arial" w:hAnsi="Arial" w:cs="Arial"/>
          <w:b w:val="0"/>
        </w:rPr>
        <w:t>,</w:t>
      </w:r>
      <w:r w:rsidR="005610D1" w:rsidRPr="00285637">
        <w:rPr>
          <w:rStyle w:val="Strong"/>
          <w:rFonts w:ascii="Arial" w:hAnsi="Arial" w:cs="Arial"/>
          <w:b w:val="0"/>
        </w:rPr>
        <w:t xml:space="preserve"> </w:t>
      </w:r>
      <w:r w:rsidR="00A06999">
        <w:rPr>
          <w:rStyle w:val="Strong"/>
          <w:rFonts w:ascii="Arial" w:hAnsi="Arial" w:cs="Arial"/>
          <w:b w:val="0"/>
        </w:rPr>
        <w:t>your neighbor’s raspberry pi. I</w:t>
      </w:r>
      <w:r w:rsidR="005610D1" w:rsidRPr="00285637">
        <w:rPr>
          <w:rStyle w:val="Strong"/>
          <w:rFonts w:ascii="Arial" w:hAnsi="Arial" w:cs="Arial"/>
          <w:b w:val="0"/>
        </w:rPr>
        <w:t>t is</w:t>
      </w:r>
      <w:r w:rsidR="009D1970">
        <w:rPr>
          <w:rStyle w:val="Strong"/>
          <w:rFonts w:ascii="Arial" w:hAnsi="Arial" w:cs="Arial"/>
          <w:b w:val="0"/>
        </w:rPr>
        <w:t xml:space="preserve"> commonly used in Linux and UNIX</w:t>
      </w:r>
      <w:r w:rsidR="005610D1" w:rsidRPr="00285637">
        <w:rPr>
          <w:rStyle w:val="Strong"/>
          <w:rFonts w:ascii="Arial" w:hAnsi="Arial" w:cs="Arial"/>
          <w:b w:val="0"/>
        </w:rPr>
        <w:t xml:space="preserve"> based </w:t>
      </w:r>
      <w:r w:rsidR="00A06999">
        <w:rPr>
          <w:rStyle w:val="Strong"/>
          <w:rFonts w:ascii="Arial" w:hAnsi="Arial" w:cs="Arial"/>
          <w:b w:val="0"/>
        </w:rPr>
        <w:t>s</w:t>
      </w:r>
      <w:r w:rsidR="005610D1" w:rsidRPr="00285637">
        <w:rPr>
          <w:rStyle w:val="Strong"/>
          <w:rFonts w:ascii="Arial" w:hAnsi="Arial" w:cs="Arial"/>
          <w:b w:val="0"/>
        </w:rPr>
        <w:t>ervers. To remotely login to your neighbor</w:t>
      </w:r>
      <w:r w:rsidR="00A06999">
        <w:rPr>
          <w:rStyle w:val="Strong"/>
          <w:rFonts w:ascii="Arial" w:hAnsi="Arial" w:cs="Arial"/>
          <w:b w:val="0"/>
        </w:rPr>
        <w:t>’</w:t>
      </w:r>
      <w:r w:rsidR="005610D1" w:rsidRPr="00285637">
        <w:rPr>
          <w:rStyle w:val="Strong"/>
          <w:rFonts w:ascii="Arial" w:hAnsi="Arial" w:cs="Arial"/>
          <w:b w:val="0"/>
        </w:rPr>
        <w:t>s pi</w:t>
      </w:r>
      <w:r w:rsidR="00A06999">
        <w:rPr>
          <w:rStyle w:val="Strong"/>
          <w:rFonts w:ascii="Arial" w:hAnsi="Arial" w:cs="Arial"/>
          <w:b w:val="0"/>
        </w:rPr>
        <w:t>,</w:t>
      </w:r>
      <w:r w:rsidR="005610D1" w:rsidRPr="00285637">
        <w:rPr>
          <w:rStyle w:val="Strong"/>
          <w:rFonts w:ascii="Arial" w:hAnsi="Arial" w:cs="Arial"/>
          <w:b w:val="0"/>
        </w:rPr>
        <w:t xml:space="preserve"> you’re going to type </w:t>
      </w:r>
      <w:r w:rsidR="005610D1" w:rsidRPr="00A06999">
        <w:rPr>
          <w:rStyle w:val="Strong"/>
          <w:rFonts w:ascii="Courier New" w:hAnsi="Courier New" w:cs="Courier New"/>
          <w:b w:val="0"/>
          <w:highlight w:val="lightGray"/>
        </w:rPr>
        <w:t>ssh username@IPaddress</w:t>
      </w:r>
      <w:r w:rsidR="005610D1" w:rsidRPr="00285637">
        <w:rPr>
          <w:rStyle w:val="Strong"/>
          <w:rFonts w:ascii="Arial" w:hAnsi="Arial" w:cs="Arial"/>
          <w:b w:val="0"/>
        </w:rPr>
        <w:t>.</w:t>
      </w:r>
    </w:p>
    <w:p w:rsidR="005D4A2B" w:rsidRPr="00285637" w:rsidRDefault="005610D1" w:rsidP="008D09CA">
      <w:pPr>
        <w:pStyle w:val="ListParagraph"/>
        <w:numPr>
          <w:ilvl w:val="0"/>
          <w:numId w:val="15"/>
        </w:numPr>
        <w:rPr>
          <w:rStyle w:val="Strong"/>
          <w:rFonts w:ascii="Arial" w:hAnsi="Arial" w:cs="Arial"/>
          <w:b w:val="0"/>
        </w:rPr>
      </w:pPr>
      <w:r w:rsidRPr="00285637">
        <w:rPr>
          <w:rStyle w:val="Strong"/>
          <w:rFonts w:ascii="Arial" w:hAnsi="Arial" w:cs="Arial"/>
          <w:b w:val="0"/>
        </w:rPr>
        <w:t>SSH into your neighbor</w:t>
      </w:r>
      <w:r w:rsidR="00A06999">
        <w:rPr>
          <w:rStyle w:val="Strong"/>
          <w:rFonts w:ascii="Arial" w:hAnsi="Arial" w:cs="Arial"/>
          <w:b w:val="0"/>
        </w:rPr>
        <w:t>’</w:t>
      </w:r>
      <w:r w:rsidRPr="00285637">
        <w:rPr>
          <w:rStyle w:val="Strong"/>
          <w:rFonts w:ascii="Arial" w:hAnsi="Arial" w:cs="Arial"/>
          <w:b w:val="0"/>
        </w:rPr>
        <w:t>s pi</w:t>
      </w:r>
      <w:r w:rsidR="00A06999">
        <w:rPr>
          <w:rStyle w:val="Strong"/>
          <w:rFonts w:ascii="Arial" w:hAnsi="Arial" w:cs="Arial"/>
          <w:b w:val="0"/>
        </w:rPr>
        <w:t>, for</w:t>
      </w:r>
      <w:r w:rsidRPr="00285637">
        <w:rPr>
          <w:rStyle w:val="Strong"/>
          <w:rFonts w:ascii="Arial" w:hAnsi="Arial" w:cs="Arial"/>
          <w:b w:val="0"/>
        </w:rPr>
        <w:t xml:space="preserve"> ex</w:t>
      </w:r>
      <w:r w:rsidR="00A06999">
        <w:rPr>
          <w:rStyle w:val="Strong"/>
          <w:rFonts w:ascii="Arial" w:hAnsi="Arial" w:cs="Arial"/>
          <w:b w:val="0"/>
        </w:rPr>
        <w:t>ample</w:t>
      </w:r>
      <w:r w:rsidRPr="00285637">
        <w:rPr>
          <w:rStyle w:val="Strong"/>
          <w:rFonts w:ascii="Arial" w:hAnsi="Arial" w:cs="Arial"/>
          <w:b w:val="0"/>
        </w:rPr>
        <w:t xml:space="preserve">: </w:t>
      </w:r>
      <w:r w:rsidRPr="00A06999">
        <w:rPr>
          <w:rStyle w:val="Strong"/>
          <w:rFonts w:ascii="Courier New" w:hAnsi="Courier New" w:cs="Courier New"/>
          <w:b w:val="0"/>
          <w:highlight w:val="lightGray"/>
        </w:rPr>
        <w:t xml:space="preserve">ssh </w:t>
      </w:r>
      <w:hyperlink r:id="rId11" w:history="1">
        <w:r w:rsidR="00A06999">
          <w:rPr>
            <w:rStyle w:val="Strong"/>
            <w:rFonts w:ascii="Courier New" w:hAnsi="Courier New" w:cs="Courier New"/>
            <w:b w:val="0"/>
            <w:highlight w:val="lightGray"/>
          </w:rPr>
          <w:t>d</w:t>
        </w:r>
        <w:r w:rsidRPr="00A06999">
          <w:rPr>
            <w:rStyle w:val="Strong"/>
            <w:rFonts w:ascii="Courier New" w:hAnsi="Courier New" w:cs="Courier New"/>
            <w:b w:val="0"/>
            <w:highlight w:val="lightGray"/>
          </w:rPr>
          <w:t>anton@10.112.97.56</w:t>
        </w:r>
      </w:hyperlink>
    </w:p>
    <w:p w:rsidR="00226DCB" w:rsidRDefault="00226DCB" w:rsidP="008D09CA">
      <w:pPr>
        <w:rPr>
          <w:rStyle w:val="Strong"/>
          <w:rFonts w:ascii="Arial" w:hAnsi="Arial" w:cs="Arial"/>
          <w:b w:val="0"/>
        </w:rPr>
      </w:pPr>
      <w:r>
        <w:rPr>
          <w:rStyle w:val="Strong"/>
          <w:rFonts w:ascii="Arial" w:hAnsi="Arial" w:cs="Arial"/>
          <w:b w:val="0"/>
        </w:rPr>
        <w:t>8.</w:t>
      </w:r>
      <w:r w:rsidR="00BE54D3">
        <w:rPr>
          <w:rStyle w:val="Strong"/>
          <w:rFonts w:ascii="Arial" w:hAnsi="Arial" w:cs="Arial"/>
          <w:b w:val="0"/>
        </w:rPr>
        <w:t xml:space="preserve"> Notice how the prompt has changed from </w:t>
      </w:r>
      <w:r w:rsidR="00BE54D3" w:rsidRPr="00BE54D3">
        <w:rPr>
          <w:rStyle w:val="Strong"/>
          <w:rFonts w:ascii="Courier New" w:hAnsi="Courier New" w:cs="Courier New"/>
          <w:b w:val="0"/>
        </w:rPr>
        <w:t>pi@raspberrypi</w:t>
      </w:r>
      <w:r w:rsidR="00BE54D3">
        <w:rPr>
          <w:rStyle w:val="Strong"/>
          <w:rFonts w:ascii="Arial" w:hAnsi="Arial" w:cs="Arial"/>
          <w:b w:val="0"/>
        </w:rPr>
        <w:t xml:space="preserve"> to the username you logged in as </w:t>
      </w:r>
      <w:r w:rsidR="00BE54D3" w:rsidRPr="00BE54D3">
        <w:rPr>
          <w:rStyle w:val="Strong"/>
          <w:rFonts w:ascii="Courier New" w:hAnsi="Courier New" w:cs="Courier New"/>
          <w:b w:val="0"/>
        </w:rPr>
        <w:t>@raspberrypi</w:t>
      </w:r>
      <w:r w:rsidR="00BE54D3">
        <w:rPr>
          <w:rStyle w:val="Strong"/>
          <w:rFonts w:ascii="Arial" w:hAnsi="Arial" w:cs="Arial"/>
          <w:b w:val="0"/>
        </w:rPr>
        <w:t>? This is because you’re now running on their pi!</w:t>
      </w:r>
      <w:r>
        <w:rPr>
          <w:rStyle w:val="Strong"/>
          <w:rFonts w:ascii="Arial" w:hAnsi="Arial" w:cs="Arial"/>
          <w:b w:val="0"/>
        </w:rPr>
        <w:t xml:space="preserve"> Unfortunately, you aren’t going to me</w:t>
      </w:r>
      <w:r w:rsidR="00BE54D3">
        <w:rPr>
          <w:rStyle w:val="Strong"/>
          <w:rFonts w:ascii="Arial" w:hAnsi="Arial" w:cs="Arial"/>
          <w:b w:val="0"/>
        </w:rPr>
        <w:t>ss with someone else’s pi today:</w:t>
      </w:r>
      <w:r>
        <w:rPr>
          <w:rStyle w:val="Strong"/>
          <w:rFonts w:ascii="Arial" w:hAnsi="Arial" w:cs="Arial"/>
          <w:b w:val="0"/>
        </w:rPr>
        <w:t xml:space="preserve"> Now you need to log out. To do that, use the </w:t>
      </w:r>
      <w:r w:rsidRPr="00226DCB">
        <w:rPr>
          <w:rStyle w:val="Strong"/>
          <w:rFonts w:ascii="Courier New" w:hAnsi="Courier New" w:cs="Courier New"/>
          <w:b w:val="0"/>
          <w:highlight w:val="lightGray"/>
        </w:rPr>
        <w:t>exit</w:t>
      </w:r>
      <w:r>
        <w:rPr>
          <w:rStyle w:val="Strong"/>
          <w:rFonts w:ascii="Arial" w:hAnsi="Arial" w:cs="Arial"/>
          <w:b w:val="0"/>
        </w:rPr>
        <w:t xml:space="preserve"> command. (You should see the prompt change from </w:t>
      </w:r>
      <w:r w:rsidRPr="00226DCB">
        <w:rPr>
          <w:rStyle w:val="Strong"/>
          <w:rFonts w:ascii="Courier New" w:hAnsi="Courier New" w:cs="Courier New"/>
          <w:b w:val="0"/>
          <w:highlight w:val="lightGray"/>
        </w:rPr>
        <w:t>username@raspberrypi</w:t>
      </w:r>
      <w:r>
        <w:rPr>
          <w:rStyle w:val="Strong"/>
          <w:rFonts w:ascii="Arial" w:hAnsi="Arial" w:cs="Arial"/>
          <w:b w:val="0"/>
        </w:rPr>
        <w:t xml:space="preserve"> to </w:t>
      </w:r>
      <w:r w:rsidRPr="00226DCB">
        <w:rPr>
          <w:rStyle w:val="Strong"/>
          <w:rFonts w:ascii="Courier New" w:hAnsi="Courier New" w:cs="Courier New"/>
          <w:b w:val="0"/>
          <w:highlight w:val="lightGray"/>
        </w:rPr>
        <w:t>pi@raspberrypi</w:t>
      </w:r>
      <w:r w:rsidR="008B6B75">
        <w:rPr>
          <w:rStyle w:val="Strong"/>
          <w:rFonts w:ascii="Arial" w:hAnsi="Arial" w:cs="Arial"/>
          <w:b w:val="0"/>
        </w:rPr>
        <w:t>.</w:t>
      </w:r>
      <w:r w:rsidR="00BE54D3">
        <w:rPr>
          <w:rStyle w:val="Strong"/>
          <w:rFonts w:ascii="Arial" w:hAnsi="Arial" w:cs="Arial"/>
          <w:b w:val="0"/>
        </w:rPr>
        <w:t>)</w:t>
      </w:r>
    </w:p>
    <w:p w:rsidR="007562D4" w:rsidRPr="00285637" w:rsidRDefault="00226DCB" w:rsidP="008D09CA">
      <w:pPr>
        <w:rPr>
          <w:rStyle w:val="Strong"/>
          <w:rFonts w:ascii="Arial" w:hAnsi="Arial" w:cs="Arial"/>
          <w:b w:val="0"/>
        </w:rPr>
      </w:pPr>
      <w:r>
        <w:rPr>
          <w:rStyle w:val="Strong"/>
          <w:rFonts w:ascii="Arial" w:hAnsi="Arial" w:cs="Arial"/>
          <w:b w:val="0"/>
        </w:rPr>
        <w:t>9</w:t>
      </w:r>
      <w:r w:rsidR="005D4A2B" w:rsidRPr="00285637">
        <w:rPr>
          <w:rStyle w:val="Strong"/>
          <w:rFonts w:ascii="Arial" w:hAnsi="Arial" w:cs="Arial"/>
          <w:b w:val="0"/>
        </w:rPr>
        <w:t xml:space="preserve">. </w:t>
      </w:r>
      <w:r w:rsidR="005610D1" w:rsidRPr="00285637">
        <w:rPr>
          <w:rStyle w:val="Strong"/>
          <w:rFonts w:ascii="Arial" w:hAnsi="Arial" w:cs="Arial"/>
          <w:b w:val="0"/>
        </w:rPr>
        <w:t xml:space="preserve"> </w:t>
      </w:r>
      <w:r w:rsidR="007562D4" w:rsidRPr="00285637">
        <w:rPr>
          <w:rStyle w:val="Strong"/>
          <w:rFonts w:ascii="Arial" w:hAnsi="Arial" w:cs="Arial"/>
          <w:b w:val="0"/>
        </w:rPr>
        <w:t xml:space="preserve">The next step </w:t>
      </w:r>
      <w:r w:rsidR="00A06999">
        <w:rPr>
          <w:rStyle w:val="Strong"/>
          <w:rFonts w:ascii="Arial" w:hAnsi="Arial" w:cs="Arial"/>
          <w:b w:val="0"/>
        </w:rPr>
        <w:t>is</w:t>
      </w:r>
      <w:r w:rsidR="007562D4" w:rsidRPr="00285637">
        <w:rPr>
          <w:rStyle w:val="Strong"/>
          <w:rFonts w:ascii="Arial" w:hAnsi="Arial" w:cs="Arial"/>
          <w:b w:val="0"/>
        </w:rPr>
        <w:t xml:space="preserve"> to download </w:t>
      </w:r>
      <w:r w:rsidR="00A06999">
        <w:rPr>
          <w:rStyle w:val="Strong"/>
          <w:rFonts w:ascii="Arial" w:hAnsi="Arial" w:cs="Arial"/>
          <w:b w:val="0"/>
        </w:rPr>
        <w:t>a file</w:t>
      </w:r>
      <w:r w:rsidR="007562D4" w:rsidRPr="00285637">
        <w:rPr>
          <w:rStyle w:val="Strong"/>
          <w:rFonts w:ascii="Arial" w:hAnsi="Arial" w:cs="Arial"/>
          <w:b w:val="0"/>
        </w:rPr>
        <w:t xml:space="preserve"> using</w:t>
      </w:r>
      <w:r w:rsidR="00A06999">
        <w:rPr>
          <w:rStyle w:val="Strong"/>
          <w:rFonts w:ascii="Arial" w:hAnsi="Arial" w:cs="Arial"/>
          <w:b w:val="0"/>
        </w:rPr>
        <w:t xml:space="preserve"> </w:t>
      </w:r>
      <w:r w:rsidR="007562D4" w:rsidRPr="00A06999">
        <w:rPr>
          <w:rStyle w:val="Strong"/>
          <w:rFonts w:ascii="Courier New" w:hAnsi="Courier New" w:cs="Courier New"/>
          <w:b w:val="0"/>
          <w:highlight w:val="lightGray"/>
        </w:rPr>
        <w:t>wget</w:t>
      </w:r>
      <w:r w:rsidR="00BE54D3">
        <w:rPr>
          <w:rStyle w:val="Strong"/>
          <w:rFonts w:ascii="Arial" w:hAnsi="Arial" w:cs="Arial"/>
          <w:b w:val="0"/>
        </w:rPr>
        <w:t xml:space="preserve"> (or “World Wide Web Get”),</w:t>
      </w:r>
      <w:r w:rsidR="007562D4" w:rsidRPr="00285637">
        <w:rPr>
          <w:rStyle w:val="Strong"/>
          <w:rFonts w:ascii="Arial" w:hAnsi="Arial" w:cs="Arial"/>
          <w:b w:val="0"/>
        </w:rPr>
        <w:t xml:space="preserve"> wget is a tool used for downloading </w:t>
      </w:r>
      <w:r w:rsidR="00A06999">
        <w:rPr>
          <w:rStyle w:val="Strong"/>
          <w:rFonts w:ascii="Arial" w:hAnsi="Arial" w:cs="Arial"/>
          <w:b w:val="0"/>
        </w:rPr>
        <w:t>content from a server over the web</w:t>
      </w:r>
      <w:r w:rsidR="007562D4" w:rsidRPr="00285637">
        <w:rPr>
          <w:rStyle w:val="Strong"/>
          <w:rFonts w:ascii="Arial" w:hAnsi="Arial" w:cs="Arial"/>
          <w:b w:val="0"/>
        </w:rPr>
        <w:t xml:space="preserve">. In this case you are using wget to download </w:t>
      </w:r>
      <w:r w:rsidR="00A06999">
        <w:rPr>
          <w:rStyle w:val="Strong"/>
          <w:rFonts w:ascii="Arial" w:hAnsi="Arial" w:cs="Arial"/>
          <w:b w:val="0"/>
        </w:rPr>
        <w:t>a password from a</w:t>
      </w:r>
      <w:r w:rsidR="00174BA6" w:rsidRPr="00285637">
        <w:rPr>
          <w:rStyle w:val="Strong"/>
          <w:rFonts w:ascii="Arial" w:hAnsi="Arial" w:cs="Arial"/>
          <w:b w:val="0"/>
        </w:rPr>
        <w:t xml:space="preserve"> pi using its</w:t>
      </w:r>
      <w:r w:rsidR="007562D4" w:rsidRPr="00285637">
        <w:rPr>
          <w:rStyle w:val="Strong"/>
          <w:rFonts w:ascii="Arial" w:hAnsi="Arial" w:cs="Arial"/>
          <w:b w:val="0"/>
        </w:rPr>
        <w:t xml:space="preserve"> IP ad</w:t>
      </w:r>
      <w:r w:rsidR="00A06999">
        <w:rPr>
          <w:rStyle w:val="Strong"/>
          <w:rFonts w:ascii="Arial" w:hAnsi="Arial" w:cs="Arial"/>
          <w:b w:val="0"/>
        </w:rPr>
        <w:t xml:space="preserve">dress. This is possible because your </w:t>
      </w:r>
      <w:r w:rsidR="007562D4" w:rsidRPr="00285637">
        <w:rPr>
          <w:rStyle w:val="Strong"/>
          <w:rFonts w:ascii="Arial" w:hAnsi="Arial" w:cs="Arial"/>
          <w:b w:val="0"/>
        </w:rPr>
        <w:t>pi</w:t>
      </w:r>
      <w:r w:rsidR="00A06999">
        <w:rPr>
          <w:rStyle w:val="Strong"/>
          <w:rFonts w:ascii="Arial" w:hAnsi="Arial" w:cs="Arial"/>
          <w:b w:val="0"/>
        </w:rPr>
        <w:t xml:space="preserve"> is</w:t>
      </w:r>
      <w:r w:rsidR="007562D4" w:rsidRPr="00285637">
        <w:rPr>
          <w:rStyle w:val="Strong"/>
          <w:rFonts w:ascii="Arial" w:hAnsi="Arial" w:cs="Arial"/>
          <w:b w:val="0"/>
        </w:rPr>
        <w:t xml:space="preserve"> </w:t>
      </w:r>
      <w:r w:rsidR="00174BA6" w:rsidRPr="00285637">
        <w:rPr>
          <w:rStyle w:val="Strong"/>
          <w:rFonts w:ascii="Arial" w:hAnsi="Arial" w:cs="Arial"/>
          <w:b w:val="0"/>
        </w:rPr>
        <w:t>connected to</w:t>
      </w:r>
      <w:r w:rsidR="00A06999">
        <w:rPr>
          <w:rStyle w:val="Strong"/>
          <w:rFonts w:ascii="Arial" w:hAnsi="Arial" w:cs="Arial"/>
          <w:b w:val="0"/>
        </w:rPr>
        <w:t xml:space="preserve"> </w:t>
      </w:r>
      <w:r w:rsidR="00174BA6" w:rsidRPr="00285637">
        <w:rPr>
          <w:rStyle w:val="Strong"/>
          <w:rFonts w:ascii="Arial" w:hAnsi="Arial" w:cs="Arial"/>
          <w:b w:val="0"/>
        </w:rPr>
        <w:t xml:space="preserve">a network </w:t>
      </w:r>
      <w:r w:rsidR="00A06999">
        <w:rPr>
          <w:rStyle w:val="Strong"/>
          <w:rFonts w:ascii="Arial" w:hAnsi="Arial" w:cs="Arial"/>
          <w:b w:val="0"/>
        </w:rPr>
        <w:t>with a server</w:t>
      </w:r>
      <w:r w:rsidR="00174BA6" w:rsidRPr="00285637">
        <w:rPr>
          <w:rStyle w:val="Strong"/>
          <w:rFonts w:ascii="Arial" w:hAnsi="Arial" w:cs="Arial"/>
          <w:b w:val="0"/>
        </w:rPr>
        <w:t>.</w:t>
      </w:r>
      <w:r w:rsidR="007562D4" w:rsidRPr="00285637">
        <w:rPr>
          <w:rStyle w:val="Strong"/>
          <w:rFonts w:ascii="Arial" w:hAnsi="Arial" w:cs="Arial"/>
          <w:b w:val="0"/>
        </w:rPr>
        <w:t xml:space="preserve"> In order to get the </w:t>
      </w:r>
      <w:r w:rsidR="00A06999">
        <w:rPr>
          <w:rStyle w:val="Strong"/>
          <w:rFonts w:ascii="Arial" w:hAnsi="Arial" w:cs="Arial"/>
          <w:b w:val="0"/>
        </w:rPr>
        <w:t>file,</w:t>
      </w:r>
      <w:r w:rsidR="00174BA6" w:rsidRPr="00285637">
        <w:rPr>
          <w:rStyle w:val="Strong"/>
          <w:rFonts w:ascii="Arial" w:hAnsi="Arial" w:cs="Arial"/>
          <w:b w:val="0"/>
        </w:rPr>
        <w:t xml:space="preserve"> you</w:t>
      </w:r>
      <w:r w:rsidR="00A06999">
        <w:rPr>
          <w:rStyle w:val="Strong"/>
          <w:rFonts w:ascii="Arial" w:hAnsi="Arial" w:cs="Arial"/>
          <w:b w:val="0"/>
        </w:rPr>
        <w:t>’</w:t>
      </w:r>
      <w:r w:rsidR="00174BA6" w:rsidRPr="00285637">
        <w:rPr>
          <w:rStyle w:val="Strong"/>
          <w:rFonts w:ascii="Arial" w:hAnsi="Arial" w:cs="Arial"/>
          <w:b w:val="0"/>
        </w:rPr>
        <w:t>r</w:t>
      </w:r>
      <w:r w:rsidR="00A06999">
        <w:rPr>
          <w:rStyle w:val="Strong"/>
          <w:rFonts w:ascii="Arial" w:hAnsi="Arial" w:cs="Arial"/>
          <w:b w:val="0"/>
        </w:rPr>
        <w:t>e</w:t>
      </w:r>
      <w:r w:rsidR="00174BA6" w:rsidRPr="00285637">
        <w:rPr>
          <w:rStyle w:val="Strong"/>
          <w:rFonts w:ascii="Arial" w:hAnsi="Arial" w:cs="Arial"/>
          <w:b w:val="0"/>
        </w:rPr>
        <w:t xml:space="preserve"> going to type in </w:t>
      </w:r>
      <w:r w:rsidR="00174BA6" w:rsidRPr="00A06999">
        <w:rPr>
          <w:rStyle w:val="Strong"/>
          <w:rFonts w:ascii="Courier New" w:hAnsi="Courier New" w:cs="Courier New"/>
          <w:b w:val="0"/>
          <w:highlight w:val="lightGray"/>
        </w:rPr>
        <w:t>wget 10.1.1.1</w:t>
      </w:r>
      <w:r w:rsidR="00A06999" w:rsidRPr="00A06999">
        <w:rPr>
          <w:rStyle w:val="Strong"/>
          <w:rFonts w:ascii="Courier New" w:hAnsi="Courier New" w:cs="Courier New"/>
          <w:b w:val="0"/>
          <w:highlight w:val="lightGray"/>
        </w:rPr>
        <w:t>/password</w:t>
      </w:r>
      <w:r w:rsidR="00A06999">
        <w:rPr>
          <w:rStyle w:val="Strong"/>
          <w:rFonts w:ascii="Arial" w:hAnsi="Arial" w:cs="Arial"/>
          <w:b w:val="0"/>
        </w:rPr>
        <w:t xml:space="preserve"> (The file is called password, so you are telling it to connect to 10.1.1.1 and download “password”).</w:t>
      </w:r>
    </w:p>
    <w:p w:rsidR="005610D1" w:rsidRPr="00285637" w:rsidRDefault="00174BA6" w:rsidP="008D09CA">
      <w:pPr>
        <w:pStyle w:val="ListParagraph"/>
        <w:numPr>
          <w:ilvl w:val="0"/>
          <w:numId w:val="15"/>
        </w:numPr>
        <w:rPr>
          <w:rStyle w:val="Strong"/>
          <w:rFonts w:ascii="Arial" w:hAnsi="Arial" w:cs="Arial"/>
          <w:b w:val="0"/>
        </w:rPr>
      </w:pPr>
      <w:r w:rsidRPr="00285637">
        <w:rPr>
          <w:rStyle w:val="Strong"/>
          <w:rFonts w:ascii="Arial" w:hAnsi="Arial" w:cs="Arial"/>
          <w:b w:val="0"/>
        </w:rPr>
        <w:t xml:space="preserve">Use </w:t>
      </w:r>
      <w:r w:rsidR="00736095">
        <w:rPr>
          <w:rStyle w:val="Strong"/>
          <w:rFonts w:ascii="Arial" w:hAnsi="Arial" w:cs="Arial"/>
          <w:b w:val="0"/>
        </w:rPr>
        <w:t>wget to download the password file</w:t>
      </w:r>
      <w:r w:rsidRPr="00285637">
        <w:rPr>
          <w:rStyle w:val="Strong"/>
          <w:rFonts w:ascii="Arial" w:hAnsi="Arial" w:cs="Arial"/>
          <w:b w:val="0"/>
        </w:rPr>
        <w:t xml:space="preserve">: </w:t>
      </w:r>
      <w:r w:rsidRPr="00A06999">
        <w:rPr>
          <w:rStyle w:val="Strong"/>
          <w:rFonts w:ascii="Courier New" w:hAnsi="Courier New" w:cs="Courier New"/>
          <w:b w:val="0"/>
          <w:highlight w:val="lightGray"/>
        </w:rPr>
        <w:t>wget 10.1.1.1</w:t>
      </w:r>
      <w:r w:rsidR="00A06999" w:rsidRPr="00A06999">
        <w:rPr>
          <w:rStyle w:val="Strong"/>
          <w:rFonts w:ascii="Courier New" w:hAnsi="Courier New" w:cs="Courier New"/>
          <w:b w:val="0"/>
          <w:highlight w:val="lightGray"/>
        </w:rPr>
        <w:t>/password</w:t>
      </w:r>
    </w:p>
    <w:p w:rsidR="00174BA6" w:rsidRPr="00285637" w:rsidRDefault="00226DCB" w:rsidP="008D09CA">
      <w:pPr>
        <w:rPr>
          <w:rStyle w:val="Strong"/>
          <w:rFonts w:ascii="Arial" w:hAnsi="Arial" w:cs="Arial"/>
          <w:b w:val="0"/>
        </w:rPr>
      </w:pPr>
      <w:r>
        <w:rPr>
          <w:rStyle w:val="Strong"/>
          <w:rFonts w:ascii="Arial" w:hAnsi="Arial" w:cs="Arial"/>
          <w:b w:val="0"/>
        </w:rPr>
        <w:t>10</w:t>
      </w:r>
      <w:r w:rsidR="004210DC" w:rsidRPr="00285637">
        <w:rPr>
          <w:rStyle w:val="Strong"/>
          <w:rFonts w:ascii="Arial" w:hAnsi="Arial" w:cs="Arial"/>
          <w:b w:val="0"/>
        </w:rPr>
        <w:t xml:space="preserve">. Once the password file </w:t>
      </w:r>
      <w:r w:rsidR="00736095">
        <w:rPr>
          <w:rStyle w:val="Strong"/>
          <w:rFonts w:ascii="Arial" w:hAnsi="Arial" w:cs="Arial"/>
          <w:b w:val="0"/>
        </w:rPr>
        <w:t>is downloaded</w:t>
      </w:r>
      <w:r w:rsidR="004210DC" w:rsidRPr="00285637">
        <w:rPr>
          <w:rStyle w:val="Strong"/>
          <w:rFonts w:ascii="Arial" w:hAnsi="Arial" w:cs="Arial"/>
          <w:b w:val="0"/>
        </w:rPr>
        <w:t xml:space="preserve">, you will then use </w:t>
      </w:r>
      <w:r w:rsidR="00736095" w:rsidRPr="00736095">
        <w:rPr>
          <w:rStyle w:val="Strong"/>
          <w:rFonts w:ascii="Courier New" w:hAnsi="Courier New" w:cs="Courier New"/>
          <w:b w:val="0"/>
          <w:highlight w:val="lightGray"/>
        </w:rPr>
        <w:t>cat</w:t>
      </w:r>
      <w:r w:rsidR="004210DC" w:rsidRPr="00285637">
        <w:rPr>
          <w:rStyle w:val="Strong"/>
          <w:rFonts w:ascii="Arial" w:hAnsi="Arial" w:cs="Arial"/>
          <w:b w:val="0"/>
        </w:rPr>
        <w:t xml:space="preserve"> </w:t>
      </w:r>
      <w:r w:rsidR="00736095">
        <w:rPr>
          <w:rStyle w:val="Strong"/>
          <w:rFonts w:ascii="Arial" w:hAnsi="Arial" w:cs="Arial"/>
          <w:b w:val="0"/>
        </w:rPr>
        <w:t xml:space="preserve">(short for “catenate”) </w:t>
      </w:r>
      <w:r w:rsidR="004210DC" w:rsidRPr="00285637">
        <w:rPr>
          <w:rStyle w:val="Strong"/>
          <w:rFonts w:ascii="Arial" w:hAnsi="Arial" w:cs="Arial"/>
          <w:b w:val="0"/>
        </w:rPr>
        <w:t>t</w:t>
      </w:r>
      <w:r w:rsidR="00736095">
        <w:rPr>
          <w:rStyle w:val="Strong"/>
          <w:rFonts w:ascii="Arial" w:hAnsi="Arial" w:cs="Arial"/>
          <w:b w:val="0"/>
        </w:rPr>
        <w:t>o view its contents</w:t>
      </w:r>
      <w:r w:rsidR="004210DC" w:rsidRPr="00285637">
        <w:rPr>
          <w:rStyle w:val="Strong"/>
          <w:rFonts w:ascii="Arial" w:hAnsi="Arial" w:cs="Arial"/>
          <w:b w:val="0"/>
        </w:rPr>
        <w:t>.</w:t>
      </w:r>
      <w:r w:rsidR="00BA6702" w:rsidRPr="00285637">
        <w:rPr>
          <w:rStyle w:val="Strong"/>
          <w:rFonts w:ascii="Arial" w:hAnsi="Arial" w:cs="Arial"/>
          <w:b w:val="0"/>
        </w:rPr>
        <w:t xml:space="preserve"> To view the contents of the password </w:t>
      </w:r>
      <w:r w:rsidR="00736095">
        <w:rPr>
          <w:rStyle w:val="Strong"/>
          <w:rFonts w:ascii="Arial" w:hAnsi="Arial" w:cs="Arial"/>
          <w:b w:val="0"/>
        </w:rPr>
        <w:t>file, type in</w:t>
      </w:r>
      <w:r w:rsidR="00BA6702" w:rsidRPr="00285637">
        <w:rPr>
          <w:rStyle w:val="Strong"/>
          <w:rFonts w:ascii="Arial" w:hAnsi="Arial" w:cs="Arial"/>
          <w:b w:val="0"/>
        </w:rPr>
        <w:t xml:space="preserve"> </w:t>
      </w:r>
      <w:r w:rsidR="00BA6702" w:rsidRPr="00736095">
        <w:rPr>
          <w:rStyle w:val="Strong"/>
          <w:rFonts w:ascii="Courier New" w:hAnsi="Courier New" w:cs="Courier New"/>
          <w:b w:val="0"/>
          <w:highlight w:val="lightGray"/>
        </w:rPr>
        <w:t>cat password</w:t>
      </w:r>
      <w:r w:rsidR="00BA6702" w:rsidRPr="00285637">
        <w:rPr>
          <w:rStyle w:val="Strong"/>
          <w:rFonts w:ascii="Arial" w:hAnsi="Arial" w:cs="Arial"/>
          <w:b w:val="0"/>
        </w:rPr>
        <w:t xml:space="preserve"> </w:t>
      </w:r>
      <w:r w:rsidR="00736095">
        <w:rPr>
          <w:rStyle w:val="Strong"/>
          <w:rFonts w:ascii="Arial" w:hAnsi="Arial" w:cs="Arial"/>
          <w:b w:val="0"/>
        </w:rPr>
        <w:t>(</w:t>
      </w:r>
      <w:r w:rsidR="00BA6702" w:rsidRPr="00285637">
        <w:rPr>
          <w:rStyle w:val="Strong"/>
          <w:rFonts w:ascii="Arial" w:hAnsi="Arial" w:cs="Arial"/>
          <w:b w:val="0"/>
        </w:rPr>
        <w:t>which is cat followed by the name of the file you would like to view</w:t>
      </w:r>
      <w:r w:rsidR="00736095">
        <w:rPr>
          <w:rStyle w:val="Strong"/>
          <w:rFonts w:ascii="Arial" w:hAnsi="Arial" w:cs="Arial"/>
          <w:b w:val="0"/>
        </w:rPr>
        <w:t>)</w:t>
      </w:r>
      <w:r w:rsidR="00BA6702" w:rsidRPr="00285637">
        <w:rPr>
          <w:rStyle w:val="Strong"/>
          <w:rFonts w:ascii="Arial" w:hAnsi="Arial" w:cs="Arial"/>
          <w:b w:val="0"/>
        </w:rPr>
        <w:t>.</w:t>
      </w:r>
    </w:p>
    <w:p w:rsidR="00BA6702" w:rsidRPr="00285637" w:rsidRDefault="00BA6702" w:rsidP="008D09CA">
      <w:pPr>
        <w:pStyle w:val="ListParagraph"/>
        <w:numPr>
          <w:ilvl w:val="0"/>
          <w:numId w:val="15"/>
        </w:numPr>
        <w:rPr>
          <w:rStyle w:val="Strong"/>
          <w:rFonts w:ascii="Arial" w:hAnsi="Arial" w:cs="Arial"/>
          <w:b w:val="0"/>
        </w:rPr>
      </w:pPr>
      <w:r w:rsidRPr="00285637">
        <w:rPr>
          <w:rStyle w:val="Strong"/>
          <w:rFonts w:ascii="Arial" w:hAnsi="Arial" w:cs="Arial"/>
          <w:b w:val="0"/>
        </w:rPr>
        <w:t>View the password</w:t>
      </w:r>
      <w:r w:rsidR="00736095">
        <w:rPr>
          <w:rStyle w:val="Strong"/>
          <w:rFonts w:ascii="Arial" w:hAnsi="Arial" w:cs="Arial"/>
          <w:b w:val="0"/>
        </w:rPr>
        <w:t xml:space="preserve"> file</w:t>
      </w:r>
      <w:r w:rsidRPr="00285637">
        <w:rPr>
          <w:rStyle w:val="Strong"/>
          <w:rFonts w:ascii="Arial" w:hAnsi="Arial" w:cs="Arial"/>
          <w:b w:val="0"/>
        </w:rPr>
        <w:t xml:space="preserve"> you jus</w:t>
      </w:r>
      <w:r w:rsidR="00736095">
        <w:rPr>
          <w:rStyle w:val="Strong"/>
          <w:rFonts w:ascii="Arial" w:hAnsi="Arial" w:cs="Arial"/>
          <w:b w:val="0"/>
        </w:rPr>
        <w:t>t downloaded using cat command</w:t>
      </w:r>
      <w:r w:rsidRPr="00285637">
        <w:rPr>
          <w:rStyle w:val="Strong"/>
          <w:rFonts w:ascii="Arial" w:hAnsi="Arial" w:cs="Arial"/>
          <w:b w:val="0"/>
        </w:rPr>
        <w:t>:</w:t>
      </w:r>
    </w:p>
    <w:p w:rsidR="00BA6702" w:rsidRPr="00736095" w:rsidRDefault="00BA6702" w:rsidP="008D09CA">
      <w:pPr>
        <w:pStyle w:val="ListParagraph"/>
        <w:ind w:left="2160"/>
        <w:rPr>
          <w:rStyle w:val="Strong"/>
          <w:rFonts w:ascii="Courier New" w:hAnsi="Courier New" w:cs="Courier New"/>
          <w:b w:val="0"/>
        </w:rPr>
      </w:pPr>
      <w:r w:rsidRPr="00736095">
        <w:rPr>
          <w:rStyle w:val="Strong"/>
          <w:rFonts w:ascii="Courier New" w:hAnsi="Courier New" w:cs="Courier New"/>
          <w:b w:val="0"/>
          <w:highlight w:val="lightGray"/>
        </w:rPr>
        <w:t>cat password</w:t>
      </w:r>
    </w:p>
    <w:p w:rsidR="00BA6702" w:rsidRPr="00285637" w:rsidRDefault="00226DCB" w:rsidP="008D09CA">
      <w:pPr>
        <w:rPr>
          <w:rStyle w:val="Strong"/>
          <w:rFonts w:ascii="Arial" w:hAnsi="Arial" w:cs="Arial"/>
          <w:b w:val="0"/>
        </w:rPr>
      </w:pPr>
      <w:r>
        <w:rPr>
          <w:rStyle w:val="Strong"/>
          <w:rFonts w:ascii="Arial" w:hAnsi="Arial" w:cs="Arial"/>
          <w:b w:val="0"/>
        </w:rPr>
        <w:t>11</w:t>
      </w:r>
      <w:r w:rsidR="00BA6702" w:rsidRPr="00285637">
        <w:rPr>
          <w:rStyle w:val="Strong"/>
          <w:rFonts w:ascii="Arial" w:hAnsi="Arial" w:cs="Arial"/>
          <w:b w:val="0"/>
        </w:rPr>
        <w:t xml:space="preserve">. </w:t>
      </w:r>
      <w:r w:rsidR="00C1138B" w:rsidRPr="00285637">
        <w:rPr>
          <w:rStyle w:val="Strong"/>
          <w:rFonts w:ascii="Arial" w:hAnsi="Arial" w:cs="Arial"/>
          <w:b w:val="0"/>
        </w:rPr>
        <w:t xml:space="preserve">The last thing you have to do is type in </w:t>
      </w:r>
      <w:r w:rsidR="00736095" w:rsidRPr="00736095">
        <w:rPr>
          <w:rStyle w:val="Strong"/>
          <w:rFonts w:ascii="Courier New" w:hAnsi="Courier New" w:cs="Courier New"/>
          <w:b w:val="0"/>
          <w:highlight w:val="lightGray"/>
        </w:rPr>
        <w:t>./</w:t>
      </w:r>
      <w:r w:rsidR="00C1138B" w:rsidRPr="00736095">
        <w:rPr>
          <w:rStyle w:val="Strong"/>
          <w:rFonts w:ascii="Courier New" w:hAnsi="Courier New" w:cs="Courier New"/>
          <w:b w:val="0"/>
          <w:highlight w:val="lightGray"/>
        </w:rPr>
        <w:t>desktop.sh</w:t>
      </w:r>
      <w:r w:rsidR="00C1138B" w:rsidRPr="00285637">
        <w:rPr>
          <w:rStyle w:val="Strong"/>
          <w:rFonts w:ascii="Arial" w:hAnsi="Arial" w:cs="Arial"/>
          <w:b w:val="0"/>
        </w:rPr>
        <w:t xml:space="preserve"> into the command line and enter the content of t</w:t>
      </w:r>
      <w:r w:rsidR="00736095">
        <w:rPr>
          <w:rStyle w:val="Strong"/>
          <w:rFonts w:ascii="Arial" w:hAnsi="Arial" w:cs="Arial"/>
          <w:b w:val="0"/>
        </w:rPr>
        <w:t xml:space="preserve">he password file you downloaded </w:t>
      </w:r>
      <w:r w:rsidR="00C1138B" w:rsidRPr="00285637">
        <w:rPr>
          <w:rStyle w:val="Strong"/>
          <w:rFonts w:ascii="Arial" w:hAnsi="Arial" w:cs="Arial"/>
          <w:b w:val="0"/>
        </w:rPr>
        <w:t>into the password prompt.</w:t>
      </w:r>
    </w:p>
    <w:p w:rsidR="00C1138B" w:rsidRPr="00736095" w:rsidRDefault="00736095" w:rsidP="00B417AF">
      <w:pPr>
        <w:pStyle w:val="ListParagraph"/>
        <w:numPr>
          <w:ilvl w:val="0"/>
          <w:numId w:val="15"/>
        </w:numPr>
        <w:rPr>
          <w:rStyle w:val="Strong"/>
          <w:rFonts w:ascii="Arial" w:hAnsi="Arial" w:cs="Arial"/>
          <w:b w:val="0"/>
        </w:rPr>
      </w:pPr>
      <w:r w:rsidRPr="00736095">
        <w:rPr>
          <w:rStyle w:val="Strong"/>
          <w:rFonts w:ascii="Arial" w:hAnsi="Arial" w:cs="Arial"/>
          <w:b w:val="0"/>
        </w:rPr>
        <w:t>Run</w:t>
      </w:r>
      <w:r w:rsidR="00C1138B" w:rsidRPr="00736095">
        <w:rPr>
          <w:rStyle w:val="Strong"/>
          <w:rFonts w:ascii="Arial" w:hAnsi="Arial" w:cs="Arial"/>
          <w:b w:val="0"/>
        </w:rPr>
        <w:t xml:space="preserve"> </w:t>
      </w:r>
      <w:r w:rsidRPr="00736095">
        <w:rPr>
          <w:rStyle w:val="Strong"/>
          <w:rFonts w:ascii="Courier New" w:hAnsi="Courier New" w:cs="Courier New"/>
          <w:b w:val="0"/>
          <w:highlight w:val="lightGray"/>
        </w:rPr>
        <w:t>./</w:t>
      </w:r>
      <w:r w:rsidR="00C1138B" w:rsidRPr="00736095">
        <w:rPr>
          <w:rStyle w:val="Strong"/>
          <w:rFonts w:ascii="Courier New" w:hAnsi="Courier New" w:cs="Courier New"/>
          <w:b w:val="0"/>
          <w:highlight w:val="lightGray"/>
        </w:rPr>
        <w:t>destop.sh</w:t>
      </w:r>
      <w:r w:rsidR="00C1138B" w:rsidRPr="00736095">
        <w:rPr>
          <w:rStyle w:val="Strong"/>
          <w:rFonts w:ascii="Arial" w:hAnsi="Arial" w:cs="Arial"/>
          <w:b w:val="0"/>
        </w:rPr>
        <w:t xml:space="preserve"> then enter</w:t>
      </w:r>
      <w:r>
        <w:rPr>
          <w:rStyle w:val="Strong"/>
          <w:rFonts w:ascii="Arial" w:hAnsi="Arial" w:cs="Arial"/>
          <w:b w:val="0"/>
        </w:rPr>
        <w:t xml:space="preserve"> content from the password file.</w:t>
      </w:r>
    </w:p>
    <w:p w:rsidR="00C1138B" w:rsidRPr="00285637" w:rsidRDefault="00C1138B" w:rsidP="008D09CA">
      <w:pPr>
        <w:rPr>
          <w:rStyle w:val="Strong"/>
          <w:rFonts w:ascii="Arial" w:hAnsi="Arial" w:cs="Arial"/>
          <w:b w:val="0"/>
        </w:rPr>
      </w:pPr>
    </w:p>
    <w:p w:rsidR="00736095" w:rsidRDefault="008D09CA" w:rsidP="008D09CA">
      <w:pPr>
        <w:jc w:val="both"/>
        <w:rPr>
          <w:rStyle w:val="Strong"/>
          <w:rFonts w:ascii="Arial" w:hAnsi="Arial" w:cs="Arial"/>
          <w:b w:val="0"/>
          <w:i/>
          <w:color w:val="C00000"/>
          <w:sz w:val="56"/>
          <w:szCs w:val="56"/>
        </w:rPr>
      </w:pPr>
      <w:r w:rsidRPr="00285637">
        <w:rPr>
          <w:rStyle w:val="Strong"/>
          <w:rFonts w:ascii="Arial" w:hAnsi="Arial" w:cs="Arial"/>
          <w:b w:val="0"/>
          <w:i/>
          <w:color w:val="C00000"/>
          <w:sz w:val="56"/>
          <w:szCs w:val="56"/>
        </w:rPr>
        <w:t xml:space="preserve">        </w:t>
      </w:r>
      <w:r w:rsidR="00B67890" w:rsidRPr="00285637">
        <w:rPr>
          <w:rStyle w:val="Strong"/>
          <w:rFonts w:ascii="Arial" w:hAnsi="Arial" w:cs="Arial"/>
          <w:b w:val="0"/>
          <w:i/>
          <w:color w:val="C00000"/>
          <w:sz w:val="56"/>
          <w:szCs w:val="56"/>
        </w:rPr>
        <w:t>CONGRATULATIONS</w:t>
      </w:r>
      <w:r w:rsidR="00736095">
        <w:rPr>
          <w:rStyle w:val="Strong"/>
          <w:rFonts w:ascii="Arial" w:hAnsi="Arial" w:cs="Arial"/>
          <w:b w:val="0"/>
          <w:i/>
          <w:color w:val="C00000"/>
          <w:sz w:val="56"/>
          <w:szCs w:val="56"/>
        </w:rPr>
        <w:t>,</w:t>
      </w:r>
    </w:p>
    <w:p w:rsidR="002278FC" w:rsidRPr="00736095" w:rsidRDefault="00736095" w:rsidP="00736095">
      <w:pPr>
        <w:ind w:left="720" w:firstLine="720"/>
        <w:jc w:val="both"/>
        <w:rPr>
          <w:rStyle w:val="Strong"/>
          <w:rFonts w:ascii="Arial" w:hAnsi="Arial" w:cs="Arial"/>
          <w:b w:val="0"/>
          <w:i/>
          <w:color w:val="C00000"/>
          <w:sz w:val="56"/>
          <w:szCs w:val="56"/>
        </w:rPr>
      </w:pPr>
      <w:r>
        <w:rPr>
          <w:rStyle w:val="Strong"/>
          <w:rFonts w:ascii="Arial" w:hAnsi="Arial" w:cs="Arial"/>
          <w:b w:val="0"/>
          <w:i/>
          <w:color w:val="C00000"/>
          <w:sz w:val="56"/>
          <w:szCs w:val="56"/>
        </w:rPr>
        <w:t>YOU’RE A HACKER!!</w:t>
      </w:r>
    </w:p>
    <w:p w:rsidR="00061881" w:rsidRDefault="00061881">
      <w:pPr>
        <w:rPr>
          <w:rStyle w:val="Strong"/>
          <w:rFonts w:ascii="Arial" w:hAnsi="Arial" w:cs="Arial"/>
          <w:b w:val="0"/>
        </w:rPr>
      </w:pPr>
      <w:r>
        <w:rPr>
          <w:rStyle w:val="Strong"/>
          <w:rFonts w:ascii="Arial" w:hAnsi="Arial" w:cs="Arial"/>
          <w:b w:val="0"/>
        </w:rPr>
        <w:br w:type="page"/>
      </w:r>
    </w:p>
    <w:p w:rsidR="002A1B5D" w:rsidRPr="002A1B5D" w:rsidRDefault="002A1B5D" w:rsidP="002A1B5D">
      <w:pPr>
        <w:jc w:val="center"/>
        <w:rPr>
          <w:rStyle w:val="Strong"/>
          <w:rFonts w:ascii="Arial" w:hAnsi="Arial" w:cs="Arial"/>
          <w:b w:val="0"/>
          <w:sz w:val="36"/>
          <w:szCs w:val="36"/>
        </w:rPr>
      </w:pPr>
      <w:r w:rsidRPr="002A1B5D">
        <w:rPr>
          <w:rStyle w:val="Strong"/>
          <w:rFonts w:ascii="Arial" w:hAnsi="Arial" w:cs="Arial"/>
          <w:b w:val="0"/>
          <w:sz w:val="36"/>
          <w:szCs w:val="36"/>
        </w:rPr>
        <w:lastRenderedPageBreak/>
        <w:t>What have you learned?</w:t>
      </w:r>
    </w:p>
    <w:p w:rsidR="002A1B5D" w:rsidRDefault="002A1B5D" w:rsidP="002A1B5D">
      <w:pPr>
        <w:rPr>
          <w:rStyle w:val="Strong"/>
          <w:rFonts w:ascii="Arial" w:hAnsi="Arial" w:cs="Arial"/>
          <w:b w:val="0"/>
        </w:rPr>
      </w:pPr>
      <w:r>
        <w:rPr>
          <w:rStyle w:val="Strong"/>
          <w:rFonts w:ascii="Arial" w:hAnsi="Arial" w:cs="Arial"/>
          <w:b w:val="0"/>
        </w:rPr>
        <w:t>(You don’t really have to answer these if you don’t want to. And you certainly don’t have to write it down!)</w:t>
      </w:r>
    </w:p>
    <w:p w:rsidR="002A1B5D" w:rsidRDefault="002A1B5D" w:rsidP="002A1B5D">
      <w:pPr>
        <w:rPr>
          <w:rStyle w:val="Strong"/>
          <w:rFonts w:ascii="Arial" w:hAnsi="Arial" w:cs="Arial"/>
          <w:b w:val="0"/>
        </w:rPr>
      </w:pPr>
      <w:r>
        <w:rPr>
          <w:rStyle w:val="Strong"/>
          <w:rFonts w:ascii="Arial" w:hAnsi="Arial" w:cs="Arial"/>
          <w:b w:val="0"/>
        </w:rPr>
        <w:t>Which cord is the VGA cable?</w:t>
      </w:r>
    </w:p>
    <w:p w:rsidR="002A1B5D" w:rsidRPr="002A1B5D" w:rsidRDefault="002A1B5D" w:rsidP="002A1B5D">
      <w:pPr>
        <w:rPr>
          <w:rStyle w:val="Strong"/>
          <w:rFonts w:ascii="Courier New" w:hAnsi="Courier New" w:cs="Arial"/>
          <w:b w:val="0"/>
        </w:rPr>
      </w:pPr>
      <w:r w:rsidRPr="002A1B5D">
        <w:rPr>
          <w:rStyle w:val="Strong"/>
          <w:rFonts w:ascii="Courier New" w:hAnsi="Courier New" w:cs="Arial"/>
          <w:b w:val="0"/>
        </w:rPr>
        <w:t>_</w:t>
      </w:r>
      <w:r>
        <w:rPr>
          <w:rStyle w:val="Strong"/>
          <w:rFonts w:ascii="Courier New" w:hAnsi="Courier New" w:cs="Arial"/>
          <w:b w:val="0"/>
        </w:rPr>
        <w:t>___________________________________________________________________</w:t>
      </w:r>
      <w:r w:rsidRPr="002A1B5D">
        <w:rPr>
          <w:rStyle w:val="Strong"/>
          <w:rFonts w:ascii="Courier New" w:hAnsi="Courier New" w:cs="Arial"/>
          <w:b w:val="0"/>
        </w:rPr>
        <w:t>__</w:t>
      </w:r>
    </w:p>
    <w:p w:rsidR="002A1B5D" w:rsidRDefault="002A1B5D" w:rsidP="002A1B5D">
      <w:pPr>
        <w:rPr>
          <w:rStyle w:val="Strong"/>
          <w:rFonts w:ascii="Arial" w:hAnsi="Arial" w:cs="Arial"/>
          <w:b w:val="0"/>
        </w:rPr>
      </w:pPr>
      <w:r>
        <w:rPr>
          <w:rStyle w:val="Strong"/>
          <w:rFonts w:ascii="Arial" w:hAnsi="Arial" w:cs="Arial"/>
          <w:b w:val="0"/>
        </w:rPr>
        <w:t xml:space="preserve">What is </w:t>
      </w:r>
      <w:r w:rsidRPr="002A1B5D">
        <w:rPr>
          <w:rStyle w:val="Strong"/>
          <w:rFonts w:ascii="Courier New" w:hAnsi="Courier New" w:cs="Arial"/>
          <w:b w:val="0"/>
        </w:rPr>
        <w:t>cat</w:t>
      </w:r>
      <w:r>
        <w:rPr>
          <w:rStyle w:val="Strong"/>
          <w:rFonts w:ascii="Arial" w:hAnsi="Arial" w:cs="Arial"/>
          <w:b w:val="0"/>
        </w:rPr>
        <w:t xml:space="preserve"> short for?</w:t>
      </w:r>
    </w:p>
    <w:p w:rsidR="002A1B5D" w:rsidRPr="002A1B5D" w:rsidRDefault="002A1B5D" w:rsidP="002A1B5D">
      <w:pPr>
        <w:rPr>
          <w:rStyle w:val="Strong"/>
          <w:rFonts w:ascii="Courier New" w:hAnsi="Courier New" w:cs="Arial"/>
          <w:b w:val="0"/>
        </w:rPr>
      </w:pPr>
      <w:r w:rsidRPr="002A1B5D">
        <w:rPr>
          <w:rStyle w:val="Strong"/>
          <w:rFonts w:ascii="Courier New" w:hAnsi="Courier New" w:cs="Arial"/>
          <w:b w:val="0"/>
        </w:rPr>
        <w:t>_</w:t>
      </w:r>
      <w:r>
        <w:rPr>
          <w:rStyle w:val="Strong"/>
          <w:rFonts w:ascii="Courier New" w:hAnsi="Courier New" w:cs="Arial"/>
          <w:b w:val="0"/>
        </w:rPr>
        <w:t>___________________________________________________________________</w:t>
      </w:r>
      <w:r w:rsidRPr="002A1B5D">
        <w:rPr>
          <w:rStyle w:val="Strong"/>
          <w:rFonts w:ascii="Courier New" w:hAnsi="Courier New" w:cs="Arial"/>
          <w:b w:val="0"/>
        </w:rPr>
        <w:t>__</w:t>
      </w:r>
    </w:p>
    <w:p w:rsidR="002A1B5D" w:rsidRDefault="002A1B5D" w:rsidP="002A1B5D">
      <w:pPr>
        <w:rPr>
          <w:rStyle w:val="Strong"/>
          <w:rFonts w:ascii="Arial" w:hAnsi="Arial" w:cs="Arial"/>
          <w:b w:val="0"/>
        </w:rPr>
      </w:pPr>
      <w:r>
        <w:rPr>
          <w:rStyle w:val="Strong"/>
          <w:rFonts w:ascii="Arial" w:hAnsi="Arial" w:cs="Arial"/>
          <w:b w:val="0"/>
        </w:rPr>
        <w:t>What is SSH? (What does it do?)</w:t>
      </w:r>
    </w:p>
    <w:p w:rsidR="002A1B5D" w:rsidRPr="002A1B5D" w:rsidRDefault="002A1B5D" w:rsidP="002A1B5D">
      <w:pPr>
        <w:rPr>
          <w:rStyle w:val="Strong"/>
          <w:rFonts w:ascii="Courier New" w:hAnsi="Courier New" w:cs="Arial"/>
          <w:b w:val="0"/>
        </w:rPr>
      </w:pPr>
      <w:r w:rsidRPr="002A1B5D">
        <w:rPr>
          <w:rStyle w:val="Strong"/>
          <w:rFonts w:ascii="Courier New" w:hAnsi="Courier New" w:cs="Arial"/>
          <w:b w:val="0"/>
        </w:rPr>
        <w:t>_</w:t>
      </w:r>
      <w:r>
        <w:rPr>
          <w:rStyle w:val="Strong"/>
          <w:rFonts w:ascii="Courier New" w:hAnsi="Courier New" w:cs="Arial"/>
          <w:b w:val="0"/>
        </w:rPr>
        <w:t>___________________________________________________________________</w:t>
      </w:r>
      <w:r w:rsidRPr="002A1B5D">
        <w:rPr>
          <w:rStyle w:val="Strong"/>
          <w:rFonts w:ascii="Courier New" w:hAnsi="Courier New" w:cs="Arial"/>
          <w:b w:val="0"/>
        </w:rPr>
        <w:t>__</w:t>
      </w:r>
    </w:p>
    <w:p w:rsidR="002A1B5D" w:rsidRDefault="002A1B5D" w:rsidP="002A1B5D">
      <w:pPr>
        <w:rPr>
          <w:rStyle w:val="Strong"/>
          <w:rFonts w:ascii="Arial" w:hAnsi="Arial" w:cs="Arial"/>
          <w:b w:val="0"/>
        </w:rPr>
      </w:pPr>
      <w:r>
        <w:rPr>
          <w:rStyle w:val="Strong"/>
          <w:rFonts w:ascii="Arial" w:hAnsi="Arial" w:cs="Arial"/>
          <w:b w:val="0"/>
        </w:rPr>
        <w:t>What is Ping?</w:t>
      </w:r>
    </w:p>
    <w:p w:rsidR="002A1B5D" w:rsidRPr="002A1B5D" w:rsidRDefault="002A1B5D" w:rsidP="002A1B5D">
      <w:pPr>
        <w:rPr>
          <w:rStyle w:val="Strong"/>
          <w:rFonts w:ascii="Courier New" w:hAnsi="Courier New" w:cs="Arial"/>
          <w:b w:val="0"/>
        </w:rPr>
      </w:pPr>
      <w:r w:rsidRPr="002A1B5D">
        <w:rPr>
          <w:rStyle w:val="Strong"/>
          <w:rFonts w:ascii="Courier New" w:hAnsi="Courier New" w:cs="Arial"/>
          <w:b w:val="0"/>
        </w:rPr>
        <w:t>_</w:t>
      </w:r>
      <w:r>
        <w:rPr>
          <w:rStyle w:val="Strong"/>
          <w:rFonts w:ascii="Courier New" w:hAnsi="Courier New" w:cs="Arial"/>
          <w:b w:val="0"/>
        </w:rPr>
        <w:t>___________________________________________________________________</w:t>
      </w:r>
      <w:r w:rsidRPr="002A1B5D">
        <w:rPr>
          <w:rStyle w:val="Strong"/>
          <w:rFonts w:ascii="Courier New" w:hAnsi="Courier New" w:cs="Arial"/>
          <w:b w:val="0"/>
        </w:rPr>
        <w:t>__</w:t>
      </w:r>
    </w:p>
    <w:p w:rsidR="002A1B5D" w:rsidRDefault="002A1B5D" w:rsidP="002A1B5D">
      <w:pPr>
        <w:rPr>
          <w:rStyle w:val="Strong"/>
          <w:rFonts w:ascii="Arial" w:hAnsi="Arial" w:cs="Arial"/>
          <w:b w:val="0"/>
        </w:rPr>
      </w:pPr>
      <w:r>
        <w:rPr>
          <w:rStyle w:val="Strong"/>
          <w:rFonts w:ascii="Arial" w:hAnsi="Arial" w:cs="Arial"/>
          <w:b w:val="0"/>
        </w:rPr>
        <w:t>What command did you use to find your IP?</w:t>
      </w:r>
    </w:p>
    <w:p w:rsidR="002A1B5D" w:rsidRPr="002A1B5D" w:rsidRDefault="002A1B5D" w:rsidP="002A1B5D">
      <w:pPr>
        <w:rPr>
          <w:rStyle w:val="Strong"/>
          <w:rFonts w:ascii="Courier New" w:hAnsi="Courier New" w:cs="Arial"/>
          <w:b w:val="0"/>
        </w:rPr>
      </w:pPr>
      <w:r w:rsidRPr="002A1B5D">
        <w:rPr>
          <w:rStyle w:val="Strong"/>
          <w:rFonts w:ascii="Courier New" w:hAnsi="Courier New" w:cs="Arial"/>
          <w:b w:val="0"/>
        </w:rPr>
        <w:t>_</w:t>
      </w:r>
      <w:r>
        <w:rPr>
          <w:rStyle w:val="Strong"/>
          <w:rFonts w:ascii="Courier New" w:hAnsi="Courier New" w:cs="Arial"/>
          <w:b w:val="0"/>
        </w:rPr>
        <w:t>___________________________________________________________________</w:t>
      </w:r>
      <w:r w:rsidRPr="002A1B5D">
        <w:rPr>
          <w:rStyle w:val="Strong"/>
          <w:rFonts w:ascii="Courier New" w:hAnsi="Courier New" w:cs="Arial"/>
          <w:b w:val="0"/>
        </w:rPr>
        <w:t>__</w:t>
      </w:r>
    </w:p>
    <w:p w:rsidR="002A1B5D" w:rsidRPr="00226DCB" w:rsidRDefault="002A1B5D" w:rsidP="002A1B5D">
      <w:pPr>
        <w:rPr>
          <w:rStyle w:val="Strong"/>
          <w:rFonts w:ascii="Arial" w:hAnsi="Arial" w:cs="Arial"/>
          <w:b w:val="0"/>
        </w:rPr>
      </w:pPr>
      <w:r>
        <w:rPr>
          <w:rStyle w:val="Strong"/>
          <w:rFonts w:ascii="Arial" w:hAnsi="Arial" w:cs="Arial"/>
          <w:b w:val="0"/>
        </w:rPr>
        <w:t>What does IP stand for?</w:t>
      </w:r>
    </w:p>
    <w:p w:rsidR="002A1B5D" w:rsidRDefault="002A1B5D" w:rsidP="008D09CA">
      <w:pPr>
        <w:rPr>
          <w:rStyle w:val="Strong"/>
          <w:rFonts w:ascii="Courier New" w:hAnsi="Courier New" w:cs="Arial"/>
          <w:b w:val="0"/>
        </w:rPr>
      </w:pPr>
      <w:r w:rsidRPr="002A1B5D">
        <w:rPr>
          <w:rStyle w:val="Strong"/>
          <w:rFonts w:ascii="Courier New" w:hAnsi="Courier New" w:cs="Arial"/>
          <w:b w:val="0"/>
        </w:rPr>
        <w:t>_</w:t>
      </w:r>
      <w:r>
        <w:rPr>
          <w:rStyle w:val="Strong"/>
          <w:rFonts w:ascii="Courier New" w:hAnsi="Courier New" w:cs="Arial"/>
          <w:b w:val="0"/>
        </w:rPr>
        <w:t>___________________________________________________________________</w:t>
      </w:r>
      <w:r w:rsidRPr="002A1B5D">
        <w:rPr>
          <w:rStyle w:val="Strong"/>
          <w:rFonts w:ascii="Courier New" w:hAnsi="Courier New" w:cs="Arial"/>
          <w:b w:val="0"/>
        </w:rPr>
        <w:t>__</w:t>
      </w:r>
    </w:p>
    <w:p w:rsidR="002A1B5D" w:rsidRPr="002A1B5D" w:rsidRDefault="002A1B5D" w:rsidP="008D09CA">
      <w:pPr>
        <w:rPr>
          <w:rStyle w:val="Strong"/>
          <w:rFonts w:ascii="Courier New" w:hAnsi="Courier New" w:cs="Arial"/>
          <w:b w:val="0"/>
        </w:rPr>
      </w:pPr>
    </w:p>
    <w:p w:rsidR="002A1B5D" w:rsidRPr="002A1B5D" w:rsidRDefault="002A1B5D" w:rsidP="002A1B5D">
      <w:pPr>
        <w:jc w:val="center"/>
        <w:rPr>
          <w:rStyle w:val="Strong"/>
          <w:rFonts w:ascii="Arial" w:hAnsi="Arial" w:cs="Arial"/>
          <w:b w:val="0"/>
          <w:sz w:val="36"/>
          <w:szCs w:val="36"/>
        </w:rPr>
      </w:pPr>
      <w:r w:rsidRPr="002A1B5D">
        <w:rPr>
          <w:rStyle w:val="Strong"/>
          <w:rFonts w:ascii="Arial" w:hAnsi="Arial" w:cs="Arial"/>
          <w:b w:val="0"/>
          <w:sz w:val="36"/>
          <w:szCs w:val="36"/>
        </w:rPr>
        <w:t>Want to learn more?</w:t>
      </w:r>
    </w:p>
    <w:p w:rsidR="002278FC" w:rsidRDefault="00736095" w:rsidP="008D09CA">
      <w:pPr>
        <w:rPr>
          <w:rStyle w:val="Strong"/>
          <w:rFonts w:ascii="Arial" w:hAnsi="Arial" w:cs="Arial"/>
          <w:b w:val="0"/>
        </w:rPr>
      </w:pPr>
      <w:r>
        <w:rPr>
          <w:rStyle w:val="Strong"/>
          <w:rFonts w:ascii="Arial" w:hAnsi="Arial" w:cs="Arial"/>
          <w:b w:val="0"/>
        </w:rPr>
        <w:t xml:space="preserve">If you’d like to learn more with the Raspberry Pi, go to their website at </w:t>
      </w:r>
      <w:hyperlink r:id="rId12" w:history="1">
        <w:r w:rsidR="00A95C86" w:rsidRPr="004276D6">
          <w:rPr>
            <w:rStyle w:val="Hyperlink"/>
            <w:rFonts w:ascii="Arial" w:hAnsi="Arial" w:cs="Arial"/>
          </w:rPr>
          <w:t>https://www.raspberrypi.org/help/</w:t>
        </w:r>
      </w:hyperlink>
    </w:p>
    <w:p w:rsidR="000C60AF" w:rsidRPr="00285637" w:rsidRDefault="00736095" w:rsidP="008D09CA">
      <w:pPr>
        <w:rPr>
          <w:rStyle w:val="Strong"/>
          <w:rFonts w:ascii="Arial" w:hAnsi="Arial" w:cs="Arial"/>
          <w:b w:val="0"/>
        </w:rPr>
      </w:pPr>
      <w:r>
        <w:rPr>
          <w:rStyle w:val="Strong"/>
          <w:rFonts w:ascii="Arial" w:hAnsi="Arial" w:cs="Arial"/>
          <w:b w:val="0"/>
        </w:rPr>
        <w:t xml:space="preserve">If you’d like to learn more about Linux, a great tutorial series is at </w:t>
      </w:r>
      <w:hyperlink r:id="rId13" w:history="1">
        <w:r w:rsidR="000C60AF" w:rsidRPr="004276D6">
          <w:rPr>
            <w:rStyle w:val="Hyperlink"/>
            <w:rFonts w:ascii="Arial" w:hAnsi="Arial" w:cs="Arial"/>
          </w:rPr>
          <w:t>http://ryanstutorials.net/linuxtutorial/</w:t>
        </w:r>
      </w:hyperlink>
    </w:p>
    <w:p w:rsidR="00BA6702" w:rsidRDefault="00226DCB" w:rsidP="00226DCB">
      <w:pPr>
        <w:rPr>
          <w:rStyle w:val="Strong"/>
          <w:rFonts w:ascii="Arial" w:hAnsi="Arial" w:cs="Arial"/>
          <w:b w:val="0"/>
        </w:rPr>
      </w:pPr>
      <w:r>
        <w:rPr>
          <w:rStyle w:val="Strong"/>
          <w:rFonts w:ascii="Arial" w:hAnsi="Arial" w:cs="Arial"/>
          <w:b w:val="0"/>
        </w:rPr>
        <w:t xml:space="preserve">If you’d like to learn about programming, check out Scratch on the </w:t>
      </w:r>
      <w:r w:rsidR="00061881">
        <w:rPr>
          <w:rStyle w:val="Strong"/>
          <w:rFonts w:ascii="Arial" w:hAnsi="Arial" w:cs="Arial"/>
          <w:b w:val="0"/>
        </w:rPr>
        <w:t xml:space="preserve">Raspberry </w:t>
      </w:r>
      <w:r>
        <w:rPr>
          <w:rStyle w:val="Strong"/>
          <w:rFonts w:ascii="Arial" w:hAnsi="Arial" w:cs="Arial"/>
          <w:b w:val="0"/>
        </w:rPr>
        <w:t>Pi (under the Programming menu) or (later on) check out these websites:</w:t>
      </w:r>
    </w:p>
    <w:p w:rsidR="00226DCB" w:rsidRDefault="00114F98" w:rsidP="00226DCB">
      <w:pPr>
        <w:rPr>
          <w:rStyle w:val="Strong"/>
          <w:rFonts w:ascii="Arial" w:hAnsi="Arial" w:cs="Arial"/>
          <w:b w:val="0"/>
        </w:rPr>
      </w:pPr>
      <w:hyperlink r:id="rId14" w:history="1">
        <w:r w:rsidR="00226DCB" w:rsidRPr="005025C6">
          <w:rPr>
            <w:rStyle w:val="Hyperlink"/>
            <w:rFonts w:ascii="Arial" w:hAnsi="Arial" w:cs="Arial"/>
          </w:rPr>
          <w:t>http://codecademy.com/</w:t>
        </w:r>
      </w:hyperlink>
    </w:p>
    <w:p w:rsidR="00226DCB" w:rsidRDefault="00114F98" w:rsidP="00226DCB">
      <w:pPr>
        <w:rPr>
          <w:rStyle w:val="Strong"/>
          <w:rFonts w:ascii="Arial" w:hAnsi="Arial" w:cs="Arial"/>
          <w:b w:val="0"/>
        </w:rPr>
      </w:pPr>
      <w:hyperlink r:id="rId15" w:history="1">
        <w:r w:rsidR="00226DCB" w:rsidRPr="005025C6">
          <w:rPr>
            <w:rStyle w:val="Hyperlink"/>
            <w:rFonts w:ascii="Arial" w:hAnsi="Arial" w:cs="Arial"/>
          </w:rPr>
          <w:t>http://cybrary.it/</w:t>
        </w:r>
      </w:hyperlink>
    </w:p>
    <w:p w:rsidR="00061881" w:rsidRDefault="00114F98" w:rsidP="00226DCB">
      <w:pPr>
        <w:rPr>
          <w:rStyle w:val="Strong"/>
          <w:rFonts w:ascii="Arial" w:hAnsi="Arial" w:cs="Arial"/>
          <w:b w:val="0"/>
        </w:rPr>
      </w:pPr>
      <w:hyperlink r:id="rId16" w:history="1">
        <w:r w:rsidR="00226DCB" w:rsidRPr="005025C6">
          <w:rPr>
            <w:rStyle w:val="Hyperlink"/>
            <w:rFonts w:ascii="Arial" w:hAnsi="Arial" w:cs="Arial"/>
          </w:rPr>
          <w:t>http://code.org/</w:t>
        </w:r>
      </w:hyperlink>
    </w:p>
    <w:sectPr w:rsidR="00061881" w:rsidSect="00F5605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F98" w:rsidRDefault="00114F98">
      <w:pPr>
        <w:spacing w:after="0" w:line="240" w:lineRule="auto"/>
      </w:pPr>
      <w:r>
        <w:separator/>
      </w:r>
    </w:p>
  </w:endnote>
  <w:endnote w:type="continuationSeparator" w:id="0">
    <w:p w:rsidR="00114F98" w:rsidRDefault="00114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F98" w:rsidRDefault="00114F98">
      <w:pPr>
        <w:spacing w:after="0" w:line="240" w:lineRule="auto"/>
      </w:pPr>
      <w:r>
        <w:separator/>
      </w:r>
    </w:p>
  </w:footnote>
  <w:footnote w:type="continuationSeparator" w:id="0">
    <w:p w:rsidR="00114F98" w:rsidRDefault="00114F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870DC"/>
    <w:multiLevelType w:val="hybridMultilevel"/>
    <w:tmpl w:val="034E30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4C0F6B"/>
    <w:multiLevelType w:val="hybridMultilevel"/>
    <w:tmpl w:val="81481F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EF3D2A"/>
    <w:multiLevelType w:val="hybridMultilevel"/>
    <w:tmpl w:val="505A06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A53434D"/>
    <w:multiLevelType w:val="hybridMultilevel"/>
    <w:tmpl w:val="5DDAD0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EC67E61"/>
    <w:multiLevelType w:val="hybridMultilevel"/>
    <w:tmpl w:val="53A680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43B5B44"/>
    <w:multiLevelType w:val="hybridMultilevel"/>
    <w:tmpl w:val="29782C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6C397A"/>
    <w:multiLevelType w:val="hybridMultilevel"/>
    <w:tmpl w:val="962ED5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0E45115"/>
    <w:multiLevelType w:val="hybridMultilevel"/>
    <w:tmpl w:val="BC7801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75F6373"/>
    <w:multiLevelType w:val="hybridMultilevel"/>
    <w:tmpl w:val="E1286A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88B3C7C"/>
    <w:multiLevelType w:val="hybridMultilevel"/>
    <w:tmpl w:val="50B6BB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3D451D"/>
    <w:multiLevelType w:val="hybridMultilevel"/>
    <w:tmpl w:val="39CEEB00"/>
    <w:lvl w:ilvl="0" w:tplc="04090001">
      <w:start w:val="1"/>
      <w:numFmt w:val="bullet"/>
      <w:lvlText w:val=""/>
      <w:lvlJc w:val="left"/>
      <w:pPr>
        <w:ind w:left="2010" w:hanging="57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10243B8"/>
    <w:multiLevelType w:val="hybridMultilevel"/>
    <w:tmpl w:val="3F760E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10B1CED"/>
    <w:multiLevelType w:val="hybridMultilevel"/>
    <w:tmpl w:val="D33E7F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E0B37CA"/>
    <w:multiLevelType w:val="hybridMultilevel"/>
    <w:tmpl w:val="F028CC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2"/>
  </w:num>
  <w:num w:numId="2">
    <w:abstractNumId w:val="6"/>
  </w:num>
  <w:num w:numId="3">
    <w:abstractNumId w:val="11"/>
  </w:num>
  <w:num w:numId="4">
    <w:abstractNumId w:val="5"/>
  </w:num>
  <w:num w:numId="5">
    <w:abstractNumId w:val="7"/>
  </w:num>
  <w:num w:numId="6">
    <w:abstractNumId w:val="3"/>
  </w:num>
  <w:num w:numId="7">
    <w:abstractNumId w:val="8"/>
  </w:num>
  <w:num w:numId="8">
    <w:abstractNumId w:val="14"/>
  </w:num>
  <w:num w:numId="9">
    <w:abstractNumId w:val="16"/>
  </w:num>
  <w:num w:numId="10">
    <w:abstractNumId w:val="1"/>
  </w:num>
  <w:num w:numId="11">
    <w:abstractNumId w:val="9"/>
  </w:num>
  <w:num w:numId="12">
    <w:abstractNumId w:val="2"/>
  </w:num>
  <w:num w:numId="13">
    <w:abstractNumId w:val="0"/>
  </w:num>
  <w:num w:numId="14">
    <w:abstractNumId w:val="10"/>
  </w:num>
  <w:num w:numId="15">
    <w:abstractNumId w:val="15"/>
  </w:num>
  <w:num w:numId="16">
    <w:abstractNumId w:val="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8EA"/>
    <w:rsid w:val="00061881"/>
    <w:rsid w:val="000C60AF"/>
    <w:rsid w:val="0010116B"/>
    <w:rsid w:val="00114F98"/>
    <w:rsid w:val="00174BA6"/>
    <w:rsid w:val="001D250E"/>
    <w:rsid w:val="00226DCB"/>
    <w:rsid w:val="002278FC"/>
    <w:rsid w:val="00285637"/>
    <w:rsid w:val="002A1B5D"/>
    <w:rsid w:val="002C5374"/>
    <w:rsid w:val="004210DC"/>
    <w:rsid w:val="005610D1"/>
    <w:rsid w:val="005D4A2B"/>
    <w:rsid w:val="0071581A"/>
    <w:rsid w:val="00736095"/>
    <w:rsid w:val="007562D4"/>
    <w:rsid w:val="00865B38"/>
    <w:rsid w:val="008B1F6C"/>
    <w:rsid w:val="008B6B75"/>
    <w:rsid w:val="008C368C"/>
    <w:rsid w:val="008D09CA"/>
    <w:rsid w:val="009C3ACE"/>
    <w:rsid w:val="009D1970"/>
    <w:rsid w:val="00A06999"/>
    <w:rsid w:val="00A11B06"/>
    <w:rsid w:val="00A95C86"/>
    <w:rsid w:val="00B67890"/>
    <w:rsid w:val="00B77FDA"/>
    <w:rsid w:val="00B938AB"/>
    <w:rsid w:val="00BA6702"/>
    <w:rsid w:val="00BE54D3"/>
    <w:rsid w:val="00C1138B"/>
    <w:rsid w:val="00C230F5"/>
    <w:rsid w:val="00C81969"/>
    <w:rsid w:val="00CD53A7"/>
    <w:rsid w:val="00D56D7C"/>
    <w:rsid w:val="00D91111"/>
    <w:rsid w:val="00E078EA"/>
    <w:rsid w:val="00F54785"/>
    <w:rsid w:val="00F56058"/>
    <w:rsid w:val="00F740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3B45EA-DC01-415A-9597-6206A4C3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paragraph" w:styleId="NormalWeb">
    <w:name w:val="Normal (Web)"/>
    <w:basedOn w:val="Normal"/>
    <w:uiPriority w:val="99"/>
    <w:semiHidden/>
    <w:unhideWhenUsed/>
    <w:rsid w:val="00E078E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5610D1"/>
    <w:rPr>
      <w:color w:val="005DBA" w:themeColor="hyperlink"/>
      <w:u w:val="single"/>
    </w:rPr>
  </w:style>
  <w:style w:type="paragraph" w:styleId="Header">
    <w:name w:val="header"/>
    <w:basedOn w:val="Normal"/>
    <w:link w:val="HeaderChar"/>
    <w:uiPriority w:val="99"/>
    <w:unhideWhenUsed/>
    <w:rsid w:val="00B6789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67890"/>
  </w:style>
  <w:style w:type="paragraph" w:styleId="Footer">
    <w:name w:val="footer"/>
    <w:basedOn w:val="Normal"/>
    <w:link w:val="FooterChar"/>
    <w:uiPriority w:val="99"/>
    <w:unhideWhenUsed/>
    <w:rsid w:val="00B6789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67890"/>
  </w:style>
  <w:style w:type="paragraph" w:styleId="BalloonText">
    <w:name w:val="Balloon Text"/>
    <w:basedOn w:val="Normal"/>
    <w:link w:val="BalloonTextChar"/>
    <w:uiPriority w:val="99"/>
    <w:semiHidden/>
    <w:unhideWhenUsed/>
    <w:rsid w:val="00F5605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60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55319539">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yanstutorials.net/linuxtutoria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raspberrypi.org/help/"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code.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anton@10.112.97.56" TargetMode="External"/><Relationship Id="rId5" Type="http://schemas.openxmlformats.org/officeDocument/2006/relationships/settings" Target="settings.xml"/><Relationship Id="rId15" Type="http://schemas.openxmlformats.org/officeDocument/2006/relationships/hyperlink" Target="http://cybrary.it/"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codecademy.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to\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D7B96E5D-08C9-42C5-9D3A-034CCFEB5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522</TotalTime>
  <Pages>4</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Gods Family</dc:creator>
  <cp:keywords/>
  <cp:lastModifiedBy>Liverman, Paul Leroy</cp:lastModifiedBy>
  <cp:revision>25</cp:revision>
  <cp:lastPrinted>2015-10-23T16:50:00Z</cp:lastPrinted>
  <dcterms:created xsi:type="dcterms:W3CDTF">2015-10-23T05:51:00Z</dcterms:created>
  <dcterms:modified xsi:type="dcterms:W3CDTF">2015-10-24T07:24:00Z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